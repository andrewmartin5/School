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300EF0" w14:textId="4D079AD7" w:rsidR="00DF3129" w:rsidRDefault="00547CE8" w:rsidP="00547CE8">
      <w:pPr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Name</w:t>
      </w:r>
      <w:r w:rsidR="00315964">
        <w:rPr>
          <w:rFonts w:asciiTheme="minorHAnsi" w:hAnsiTheme="minorHAnsi" w:cstheme="minorHAnsi"/>
          <w:b/>
          <w:bCs/>
          <w:sz w:val="22"/>
          <w:szCs w:val="22"/>
          <w:u w:val="single"/>
        </w:rPr>
        <w:t xml:space="preserve">: </w:t>
      </w:r>
      <w:r w:rsidR="00315964" w:rsidRPr="00315964">
        <w:rPr>
          <w:rFonts w:asciiTheme="minorHAnsi" w:hAnsiTheme="minorHAnsi" w:cstheme="minorHAnsi"/>
          <w:b/>
          <w:bCs/>
          <w:sz w:val="22"/>
          <w:szCs w:val="22"/>
          <w:u w:val="single"/>
        </w:rPr>
        <w:t>Andrew Martin</w:t>
      </w:r>
      <w:r w:rsidRPr="00A37BDE">
        <w:rPr>
          <w:rFonts w:asciiTheme="minorHAnsi" w:hAnsiTheme="minorHAnsi" w:cstheme="minorHAnsi"/>
          <w:sz w:val="22"/>
          <w:szCs w:val="22"/>
        </w:rPr>
        <w:t>___________________</w:t>
      </w:r>
      <w:r w:rsidRPr="00A37BDE">
        <w:rPr>
          <w:rFonts w:asciiTheme="minorHAnsi" w:hAnsiTheme="minorHAnsi" w:cstheme="minorHAnsi"/>
          <w:sz w:val="22"/>
          <w:szCs w:val="22"/>
        </w:rPr>
        <w:tab/>
      </w:r>
      <w:r w:rsidRPr="00A37BDE"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sz w:val="22"/>
          <w:szCs w:val="22"/>
        </w:rPr>
        <w:tab/>
        <w:t>Date</w:t>
      </w:r>
      <w:r w:rsidR="00315964">
        <w:rPr>
          <w:rFonts w:asciiTheme="minorHAnsi" w:hAnsiTheme="minorHAnsi" w:cstheme="minorHAnsi"/>
          <w:b/>
          <w:bCs/>
          <w:sz w:val="22"/>
          <w:szCs w:val="22"/>
          <w:u w:val="single"/>
        </w:rPr>
        <w:t>: 9/16/20</w:t>
      </w:r>
      <w:r w:rsidRPr="00A37BDE">
        <w:rPr>
          <w:rFonts w:asciiTheme="minorHAnsi" w:hAnsiTheme="minorHAnsi" w:cstheme="minorHAnsi"/>
          <w:sz w:val="22"/>
          <w:szCs w:val="22"/>
        </w:rPr>
        <w:t>______</w:t>
      </w:r>
    </w:p>
    <w:p w14:paraId="7B300EF1" w14:textId="77777777" w:rsidR="00547CE8" w:rsidRDefault="00547CE8" w:rsidP="00ED2FA2">
      <w:pPr>
        <w:jc w:val="center"/>
        <w:rPr>
          <w:rFonts w:asciiTheme="minorHAnsi" w:hAnsiTheme="minorHAnsi" w:cstheme="minorHAnsi"/>
          <w:b/>
          <w:bCs/>
          <w:sz w:val="22"/>
          <w:szCs w:val="22"/>
        </w:rPr>
      </w:pPr>
    </w:p>
    <w:p w14:paraId="7B300EF2" w14:textId="77777777" w:rsidR="00547CE8" w:rsidRDefault="00547CE8" w:rsidP="00ED2FA2">
      <w:pPr>
        <w:jc w:val="center"/>
        <w:rPr>
          <w:rFonts w:asciiTheme="minorHAnsi" w:hAnsiTheme="minorHAnsi" w:cstheme="minorHAnsi"/>
          <w:b/>
          <w:bCs/>
          <w:sz w:val="22"/>
          <w:szCs w:val="22"/>
        </w:rPr>
      </w:pPr>
    </w:p>
    <w:p w14:paraId="7B300EF3" w14:textId="77777777" w:rsidR="00E70DCE" w:rsidRPr="005205F3" w:rsidRDefault="009821FF" w:rsidP="00ED2FA2">
      <w:pPr>
        <w:jc w:val="center"/>
        <w:rPr>
          <w:rFonts w:asciiTheme="minorHAnsi" w:hAnsiTheme="minorHAnsi" w:cstheme="minorHAnsi"/>
          <w:b/>
          <w:bCs/>
          <w:sz w:val="28"/>
          <w:szCs w:val="22"/>
          <w:u w:val="single"/>
        </w:rPr>
      </w:pPr>
      <w:r w:rsidRPr="005205F3">
        <w:rPr>
          <w:rFonts w:asciiTheme="minorHAnsi" w:hAnsiTheme="minorHAnsi" w:cstheme="minorHAnsi"/>
          <w:b/>
          <w:bCs/>
          <w:sz w:val="28"/>
          <w:szCs w:val="22"/>
          <w:u w:val="single"/>
        </w:rPr>
        <w:t xml:space="preserve">Introduction to </w:t>
      </w:r>
      <w:r w:rsidR="00EC00CF" w:rsidRPr="005205F3">
        <w:rPr>
          <w:rFonts w:asciiTheme="minorHAnsi" w:hAnsiTheme="minorHAnsi" w:cstheme="minorHAnsi"/>
          <w:b/>
          <w:bCs/>
          <w:sz w:val="28"/>
          <w:szCs w:val="22"/>
          <w:u w:val="single"/>
        </w:rPr>
        <w:t>Measurement</w:t>
      </w:r>
    </w:p>
    <w:p w14:paraId="7B300EF4" w14:textId="77777777" w:rsidR="00E70DCE" w:rsidRPr="00401F21" w:rsidRDefault="00E70DCE" w:rsidP="00ED2FA2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7B300EF5" w14:textId="77777777" w:rsidR="008A0C7A" w:rsidRDefault="004711C0" w:rsidP="00EC00CF">
      <w:pPr>
        <w:jc w:val="both"/>
        <w:rPr>
          <w:rFonts w:asciiTheme="minorHAnsi" w:hAnsiTheme="minorHAnsi" w:cstheme="minorHAnsi"/>
          <w:sz w:val="22"/>
          <w:szCs w:val="22"/>
        </w:rPr>
      </w:pPr>
      <w:r w:rsidRPr="00401F21">
        <w:rPr>
          <w:rFonts w:asciiTheme="minorHAnsi" w:hAnsiTheme="minorHAnsi" w:cstheme="minorHAnsi"/>
          <w:sz w:val="22"/>
          <w:szCs w:val="22"/>
        </w:rPr>
        <w:t>Purpose:</w:t>
      </w:r>
      <w:r w:rsidR="003E1848" w:rsidRPr="00401F21">
        <w:rPr>
          <w:rFonts w:asciiTheme="minorHAnsi" w:hAnsiTheme="minorHAnsi" w:cstheme="minorHAnsi"/>
          <w:sz w:val="22"/>
          <w:szCs w:val="22"/>
        </w:rPr>
        <w:t xml:space="preserve"> </w:t>
      </w:r>
      <w:r w:rsidR="0089040F">
        <w:rPr>
          <w:rFonts w:asciiTheme="minorHAnsi" w:hAnsiTheme="minorHAnsi" w:cstheme="minorHAnsi"/>
          <w:sz w:val="22"/>
          <w:szCs w:val="22"/>
        </w:rPr>
        <w:tab/>
      </w:r>
      <w:r w:rsidR="00497247">
        <w:rPr>
          <w:rFonts w:asciiTheme="minorHAnsi" w:hAnsiTheme="minorHAnsi" w:cstheme="minorHAnsi"/>
          <w:sz w:val="22"/>
          <w:szCs w:val="22"/>
        </w:rPr>
        <w:t>Familiarize yourself with the measurement tools available and with using precision</w:t>
      </w:r>
    </w:p>
    <w:p w14:paraId="7B300EF6" w14:textId="77777777" w:rsidR="00EC00CF" w:rsidRPr="00401F21" w:rsidRDefault="008A0C7A" w:rsidP="00EC00CF">
      <w:pPr>
        <w:jc w:val="both"/>
        <w:rPr>
          <w:rFonts w:asciiTheme="minorHAnsi" w:hAnsiTheme="minorHAnsi" w:cstheme="minorHAnsi"/>
          <w:sz w:val="22"/>
          <w:szCs w:val="22"/>
        </w:rPr>
      </w:pPr>
      <w:r w:rsidRPr="00401F21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7B300EF7" w14:textId="77777777" w:rsidR="00EC00CF" w:rsidRDefault="00497247" w:rsidP="00497247">
      <w:pPr>
        <w:pStyle w:val="ListParagraph"/>
        <w:numPr>
          <w:ilvl w:val="0"/>
          <w:numId w:val="18"/>
        </w:num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For each part show any calculations used</w:t>
      </w:r>
    </w:p>
    <w:p w14:paraId="7B300EF8" w14:textId="77777777" w:rsidR="00497247" w:rsidRPr="00497247" w:rsidRDefault="00497247" w:rsidP="00497247">
      <w:pPr>
        <w:pStyle w:val="ListParagraph"/>
        <w:numPr>
          <w:ilvl w:val="0"/>
          <w:numId w:val="18"/>
        </w:numPr>
        <w:jc w:val="both"/>
        <w:rPr>
          <w:rFonts w:asciiTheme="minorHAnsi" w:hAnsiTheme="minorHAnsi"/>
          <w:sz w:val="22"/>
          <w:szCs w:val="22"/>
        </w:rPr>
      </w:pPr>
      <w:r w:rsidRPr="00497247">
        <w:rPr>
          <w:rFonts w:asciiTheme="minorHAnsi" w:hAnsiTheme="minorHAnsi"/>
          <w:sz w:val="22"/>
          <w:szCs w:val="22"/>
        </w:rPr>
        <w:t>Show units and correct precision on all measurements</w:t>
      </w:r>
    </w:p>
    <w:p w14:paraId="7B300EF9" w14:textId="77777777" w:rsidR="00935AD9" w:rsidRPr="00401F21" w:rsidRDefault="00935AD9" w:rsidP="00ED2FA2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7B300EFA" w14:textId="77777777" w:rsidR="00D0113C" w:rsidRPr="00401F21" w:rsidRDefault="005843EA" w:rsidP="00ED2FA2">
      <w:pPr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Part I </w:t>
      </w:r>
      <w:r w:rsidR="00EC00CF">
        <w:rPr>
          <w:rFonts w:asciiTheme="minorHAnsi" w:hAnsiTheme="minorHAnsi" w:cstheme="minorHAnsi"/>
          <w:b/>
          <w:sz w:val="22"/>
          <w:szCs w:val="22"/>
        </w:rPr>
        <w:t>–</w:t>
      </w:r>
      <w:r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497247">
        <w:rPr>
          <w:rFonts w:asciiTheme="minorHAnsi" w:hAnsiTheme="minorHAnsi" w:cstheme="minorHAnsi"/>
          <w:b/>
          <w:sz w:val="22"/>
          <w:szCs w:val="22"/>
        </w:rPr>
        <w:t>Big</w:t>
      </w:r>
      <w:r w:rsidR="00EC00CF">
        <w:rPr>
          <w:rFonts w:asciiTheme="minorHAnsi" w:hAnsiTheme="minorHAnsi" w:cstheme="minorHAnsi"/>
          <w:b/>
          <w:sz w:val="22"/>
          <w:szCs w:val="22"/>
        </w:rPr>
        <w:t xml:space="preserve"> table</w:t>
      </w:r>
    </w:p>
    <w:p w14:paraId="7B300EFB" w14:textId="77777777" w:rsidR="00724D2E" w:rsidRDefault="00497247" w:rsidP="00ED2FA2">
      <w:pPr>
        <w:pStyle w:val="ListParagraph"/>
        <w:numPr>
          <w:ilvl w:val="0"/>
          <w:numId w:val="10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Measure and calculate</w:t>
      </w:r>
      <w:r w:rsidR="00EC00CF">
        <w:rPr>
          <w:rFonts w:asciiTheme="minorHAnsi" w:hAnsiTheme="minorHAnsi" w:cstheme="minorHAnsi"/>
          <w:sz w:val="22"/>
          <w:szCs w:val="22"/>
        </w:rPr>
        <w:t xml:space="preserve"> the </w:t>
      </w:r>
      <w:r w:rsidR="00E72D4E">
        <w:rPr>
          <w:rFonts w:asciiTheme="minorHAnsi" w:hAnsiTheme="minorHAnsi" w:cstheme="minorHAnsi"/>
          <w:sz w:val="22"/>
          <w:szCs w:val="22"/>
        </w:rPr>
        <w:t>s</w:t>
      </w:r>
      <w:r w:rsidR="00EC00CF">
        <w:rPr>
          <w:rFonts w:asciiTheme="minorHAnsi" w:hAnsiTheme="minorHAnsi" w:cstheme="minorHAnsi"/>
          <w:sz w:val="22"/>
          <w:szCs w:val="22"/>
        </w:rPr>
        <w:t>urface area of your table</w:t>
      </w:r>
    </w:p>
    <w:p w14:paraId="7B300EFC" w14:textId="77777777" w:rsidR="00497247" w:rsidRPr="00497247" w:rsidRDefault="00497247" w:rsidP="00497247">
      <w:pPr>
        <w:pStyle w:val="ListParagraph"/>
        <w:numPr>
          <w:ilvl w:val="0"/>
          <w:numId w:val="10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Diagram all measured quantities </w:t>
      </w:r>
    </w:p>
    <w:p w14:paraId="7B300EFD" w14:textId="745E2F85" w:rsidR="00497247" w:rsidRDefault="00497247" w:rsidP="00497247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7B300EFE" w14:textId="53FC2473" w:rsidR="00497247" w:rsidRDefault="00315A85" w:rsidP="00497247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9C0259" wp14:editId="527311BC">
                <wp:simplePos x="0" y="0"/>
                <wp:positionH relativeFrom="column">
                  <wp:posOffset>525780</wp:posOffset>
                </wp:positionH>
                <wp:positionV relativeFrom="paragraph">
                  <wp:posOffset>161290</wp:posOffset>
                </wp:positionV>
                <wp:extent cx="0" cy="762000"/>
                <wp:effectExtent l="76200" t="38100" r="57150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2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C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ADF44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41.4pt;margin-top:12.7pt;width:0;height:6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" strokecolor="#ffc000">
                <v:stroke startarrow="block" endarrow="block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10C3A5" wp14:editId="37B45417">
                <wp:simplePos x="0" y="0"/>
                <wp:positionH relativeFrom="column">
                  <wp:posOffset>742315</wp:posOffset>
                </wp:positionH>
                <wp:positionV relativeFrom="paragraph">
                  <wp:posOffset>18415</wp:posOffset>
                </wp:positionV>
                <wp:extent cx="1019175" cy="0"/>
                <wp:effectExtent l="38100" t="76200" r="9525" b="952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91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C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12675" id="Straight Arrow Connector 2" o:spid="_x0000_s1026" type="#_x0000_t32" style="position:absolute;margin-left:58.45pt;margin-top:1.45pt;width:80.25pt;height:0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" strokecolor="#ffc000">
                <v:stroke startarrow="block" endarrow="block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DA7BB97" wp14:editId="1C0AD13F">
                <wp:simplePos x="0" y="0"/>
                <wp:positionH relativeFrom="column">
                  <wp:posOffset>685800</wp:posOffset>
                </wp:positionH>
                <wp:positionV relativeFrom="paragraph">
                  <wp:posOffset>170815</wp:posOffset>
                </wp:positionV>
                <wp:extent cx="1114425" cy="742950"/>
                <wp:effectExtent l="0" t="0" r="28575" b="1905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742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83CD6E6" id="Rectangle: Rounded Corners 1" o:spid="_x0000_s1026" style="position:absolute;margin-left:54pt;margin-top:13.45pt;width:87.75pt;height:58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" fillcolor="#4f81bd [3204]" strokecolor="#243f60 [1604]" strokeweight="2pt"/>
            </w:pict>
          </mc:Fallback>
        </mc:AlternateContent>
      </w:r>
    </w:p>
    <w:p w14:paraId="7B300EFF" w14:textId="0B0F220D" w:rsidR="00497247" w:rsidRDefault="009237EA" w:rsidP="00497247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716765D" wp14:editId="034BB48E">
                <wp:simplePos x="0" y="0"/>
                <wp:positionH relativeFrom="column">
                  <wp:posOffset>5524886</wp:posOffset>
                </wp:positionH>
                <wp:positionV relativeFrom="paragraph">
                  <wp:posOffset>7869</wp:posOffset>
                </wp:positionV>
                <wp:extent cx="1114425" cy="742950"/>
                <wp:effectExtent l="0" t="0" r="28575" b="19050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742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4253F65" id="Rectangle: Rounded Corners 25" o:spid="_x0000_s1026" style="position:absolute;margin-left:435.05pt;margin-top:.6pt;width:87.75pt;height:58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" fillcolor="#4f81bd [3204]" strokecolor="#243f60 [1604]" strokeweight="2pt"/>
            </w:pict>
          </mc:Fallback>
        </mc:AlternateContent>
      </w:r>
      <w:r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9C7ED5D" wp14:editId="4B8FA634">
                <wp:simplePos x="0" y="0"/>
                <wp:positionH relativeFrom="column">
                  <wp:posOffset>3639461</wp:posOffset>
                </wp:positionH>
                <wp:positionV relativeFrom="paragraph">
                  <wp:posOffset>9525</wp:posOffset>
                </wp:positionV>
                <wp:extent cx="1085850" cy="714375"/>
                <wp:effectExtent l="0" t="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8046B4" id="Rectangle 11" o:spid="_x0000_s1026" style="position:absolute;margin-left:286.55pt;margin-top:.75pt;width:85.5pt;height:56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" fillcolor="#4f81bd [3204]" strokecolor="#243f60 [1604]" strokeweight="2pt"/>
            </w:pict>
          </mc:Fallback>
        </mc:AlternateContent>
      </w:r>
      <w:r w:rsidR="009D0976"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2A6A110" wp14:editId="746CBF6A">
                <wp:simplePos x="0" y="0"/>
                <wp:positionH relativeFrom="column">
                  <wp:posOffset>1854679</wp:posOffset>
                </wp:positionH>
                <wp:positionV relativeFrom="paragraph">
                  <wp:posOffset>106572</wp:posOffset>
                </wp:positionV>
                <wp:extent cx="828136" cy="138023"/>
                <wp:effectExtent l="0" t="0" r="67310" b="9080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136" cy="13802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30E5B" id="Straight Arrow Connector 10" o:spid="_x0000_s1026" type="#_x0000_t32" style="position:absolute;margin-left:146.05pt;margin-top:8.4pt;width:65.2pt;height:10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" strokecolor="black [3213]">
                <v:stroke endarrow="block"/>
              </v:shape>
            </w:pict>
          </mc:Fallback>
        </mc:AlternateContent>
      </w:r>
      <w:r w:rsidR="009D0976"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116013D" wp14:editId="0AF82CB0">
                <wp:simplePos x="0" y="0"/>
                <wp:positionH relativeFrom="column">
                  <wp:posOffset>897147</wp:posOffset>
                </wp:positionH>
                <wp:positionV relativeFrom="paragraph">
                  <wp:posOffset>158331</wp:posOffset>
                </wp:positionV>
                <wp:extent cx="1690778" cy="146649"/>
                <wp:effectExtent l="0" t="0" r="62230" b="825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0778" cy="14664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B6441" id="Straight Arrow Connector 9" o:spid="_x0000_s1026" type="#_x0000_t32" style="position:absolute;margin-left:70.65pt;margin-top:12.45pt;width:133.15pt;height:11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" strokecolor="black [3213]">
                <v:stroke endarrow="block"/>
              </v:shape>
            </w:pict>
          </mc:Fallback>
        </mc:AlternateContent>
      </w:r>
      <w:r w:rsidR="00315A85"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A1E2F3" wp14:editId="6DD7140E">
                <wp:simplePos x="0" y="0"/>
                <wp:positionH relativeFrom="column">
                  <wp:posOffset>681869</wp:posOffset>
                </wp:positionH>
                <wp:positionV relativeFrom="paragraph">
                  <wp:posOffset>3615</wp:posOffset>
                </wp:positionV>
                <wp:extent cx="117475" cy="95250"/>
                <wp:effectExtent l="0" t="0" r="158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75" cy="95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F9D069" id="Rectangle 7" o:spid="_x0000_s1026" style="position:absolute;margin-left:53.7pt;margin-top:.3pt;width:9.25pt;height:7.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" filled="f" strokecolor="black [3213]" strokeweight="2pt">
                <v:stroke dashstyle="1 1"/>
              </v:rect>
            </w:pict>
          </mc:Fallback>
        </mc:AlternateContent>
      </w:r>
      <w:r w:rsidR="00315A85"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0473CE" wp14:editId="6F295F29">
                <wp:simplePos x="0" y="0"/>
                <wp:positionH relativeFrom="column">
                  <wp:posOffset>1702579</wp:posOffset>
                </wp:positionH>
                <wp:positionV relativeFrom="paragraph">
                  <wp:posOffset>3214</wp:posOffset>
                </wp:positionV>
                <wp:extent cx="117806" cy="95367"/>
                <wp:effectExtent l="0" t="0" r="158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806" cy="953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A13877" id="Rectangle 4" o:spid="_x0000_s1026" style="position:absolute;margin-left:134.05pt;margin-top:.25pt;width:9.3pt;height:7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" filled="f" strokecolor="black [3213]" strokeweight="2pt">
                <v:stroke dashstyle="1 1"/>
              </v:rect>
            </w:pict>
          </mc:Fallback>
        </mc:AlternateContent>
      </w:r>
    </w:p>
    <w:p w14:paraId="7B300F00" w14:textId="667A08B1" w:rsidR="00497247" w:rsidRDefault="009237EA" w:rsidP="00497247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2348872" wp14:editId="29DFD6A3">
                <wp:simplePos x="0" y="0"/>
                <wp:positionH relativeFrom="column">
                  <wp:posOffset>5223786</wp:posOffset>
                </wp:positionH>
                <wp:positionV relativeFrom="paragraph">
                  <wp:posOffset>68994</wp:posOffset>
                </wp:positionV>
                <wp:extent cx="301924" cy="276045"/>
                <wp:effectExtent l="0" t="0" r="0" b="0"/>
                <wp:wrapNone/>
                <wp:docPr id="24" name="Equal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924" cy="276045"/>
                        </a:xfrm>
                        <a:prstGeom prst="mathEqual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840166" id="Equals 24" o:spid="_x0000_s1026" style="position:absolute;margin-left:411.3pt;margin-top:5.45pt;width:23.75pt;height:21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1924,276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" path="m40020,56865r221884,l261904,121791r-221884,l40020,56865xm40020,154254r221884,l261904,219180r-221884,l40020,154254xe" fillcolor="black [3213]" stroked="f" strokeweight="2pt">
                <v:path arrowok="t" o:connecttype="custom" o:connectlocs="40020,56865;261904,56865;261904,121791;40020,121791;40020,56865;40020,154254;261904,154254;261904,219180;40020,219180;40020,154254" o:connectangles="0,0,0,0,0,0,0,0,0,0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6D99CA1A" wp14:editId="4946890E">
                <wp:simplePos x="0" y="0"/>
                <wp:positionH relativeFrom="column">
                  <wp:posOffset>4987594</wp:posOffset>
                </wp:positionH>
                <wp:positionV relativeFrom="paragraph">
                  <wp:posOffset>106348</wp:posOffset>
                </wp:positionV>
                <wp:extent cx="181155" cy="172528"/>
                <wp:effectExtent l="0" t="0" r="28575" b="18415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1155" cy="172528"/>
                          <a:chOff x="0" y="0"/>
                          <a:chExt cx="181155" cy="172528"/>
                        </a:xfrm>
                      </wpg:grpSpPr>
                      <wps:wsp>
                        <wps:cNvPr id="21" name="Rectangle 21"/>
                        <wps:cNvSpPr/>
                        <wps:spPr>
                          <a:xfrm>
                            <a:off x="0" y="0"/>
                            <a:ext cx="181155" cy="17252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Oval 22"/>
                        <wps:cNvSpPr/>
                        <wps:spPr>
                          <a:xfrm>
                            <a:off x="12412" y="16550"/>
                            <a:ext cx="151465" cy="14585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A377B2" id="Group 23" o:spid="_x0000_s1026" style="position:absolute;margin-left:392.7pt;margin-top:8.35pt;width:14.25pt;height:13.6pt;z-index:251688960" coordsize="181155,172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">
                <v:rect id="Rectangle 21" o:spid="_x0000_s1027" style="position:absolute;width:181155;height:172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" fillcolor="#4f81bd [3204]" strokecolor="#243f60 [1604]" strokeweight="2pt"/>
                <v:oval id="Oval 22" o:spid="_x0000_s1028" style="position:absolute;left:12412;top:16550;width:151465;height:1458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" fillcolor="white [3212]" stroked="f" strokeweight="2pt"/>
              </v:group>
            </w:pict>
          </mc:Fallback>
        </mc:AlternateContent>
      </w:r>
      <w:r w:rsidR="009D0976"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25A3C97" wp14:editId="395317D6">
                <wp:simplePos x="0" y="0"/>
                <wp:positionH relativeFrom="column">
                  <wp:posOffset>3300466</wp:posOffset>
                </wp:positionH>
                <wp:positionV relativeFrom="paragraph">
                  <wp:posOffset>154460</wp:posOffset>
                </wp:positionV>
                <wp:extent cx="151465" cy="145855"/>
                <wp:effectExtent l="0" t="0" r="1270" b="698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65" cy="1458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E58C6F" id="Oval 19" o:spid="_x0000_s1026" style="position:absolute;margin-left:259.9pt;margin-top:12.15pt;width:11.95pt;height:11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" fillcolor="white [3212]" stroked="f" strokeweight="2pt"/>
            </w:pict>
          </mc:Fallback>
        </mc:AlternateContent>
      </w:r>
      <w:r w:rsidR="009D0976"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324138A" wp14:editId="7844C550">
                <wp:simplePos x="0" y="0"/>
                <wp:positionH relativeFrom="column">
                  <wp:posOffset>3286665</wp:posOffset>
                </wp:positionH>
                <wp:positionV relativeFrom="paragraph">
                  <wp:posOffset>135675</wp:posOffset>
                </wp:positionV>
                <wp:extent cx="181155" cy="172528"/>
                <wp:effectExtent l="0" t="0" r="28575" b="1841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155" cy="1725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A11C87" id="Rectangle 18" o:spid="_x0000_s1026" style="position:absolute;margin-left:258.8pt;margin-top:10.7pt;width:14.25pt;height:13.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" fillcolor="#4f81bd [3204]" strokecolor="#243f60 [1604]" strokeweight="2pt"/>
            </w:pict>
          </mc:Fallback>
        </mc:AlternateContent>
      </w:r>
      <w:r w:rsidR="009D0976"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278D84" wp14:editId="015292FD">
                <wp:simplePos x="0" y="0"/>
                <wp:positionH relativeFrom="column">
                  <wp:posOffset>2906814</wp:posOffset>
                </wp:positionH>
                <wp:positionV relativeFrom="paragraph">
                  <wp:posOffset>73420</wp:posOffset>
                </wp:positionV>
                <wp:extent cx="301924" cy="276045"/>
                <wp:effectExtent l="0" t="0" r="0" b="0"/>
                <wp:wrapNone/>
                <wp:docPr id="17" name="Equal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924" cy="276045"/>
                        </a:xfrm>
                        <a:prstGeom prst="mathEqual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32C9F2" id="Equals 17" o:spid="_x0000_s1026" style="position:absolute;margin-left:228.9pt;margin-top:5.8pt;width:23.75pt;height:21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1924,276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" path="m40020,56865r221884,l261904,121791r-221884,l40020,56865xm40020,154254r221884,l261904,219180r-221884,l40020,154254xe" fillcolor="black [3213]" stroked="f" strokeweight="2pt">
                <v:path arrowok="t" o:connecttype="custom" o:connectlocs="40020,56865;261904,56865;261904,121791;40020,121791;40020,56865;40020,154254;261904,154254;261904,219180;40020,219180;40020,154254" o:connectangles="0,0,0,0,0,0,0,0,0,0"/>
              </v:shape>
            </w:pict>
          </mc:Fallback>
        </mc:AlternateContent>
      </w:r>
      <w:r w:rsidR="009D0976"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64091D0" wp14:editId="57DDB060">
                <wp:simplePos x="0" y="0"/>
                <wp:positionH relativeFrom="column">
                  <wp:posOffset>2190510</wp:posOffset>
                </wp:positionH>
                <wp:positionV relativeFrom="paragraph">
                  <wp:posOffset>106632</wp:posOffset>
                </wp:positionV>
                <wp:extent cx="181155" cy="172528"/>
                <wp:effectExtent l="0" t="0" r="28575" b="1841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155" cy="1725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9FAA38" id="Rectangle 16" o:spid="_x0000_s1026" style="position:absolute;margin-left:172.5pt;margin-top:8.4pt;width:14.25pt;height:13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" fillcolor="#4f81bd [3204]" strokecolor="#243f60 [1604]" strokeweight="2pt"/>
            </w:pict>
          </mc:Fallback>
        </mc:AlternateContent>
      </w:r>
      <w:r w:rsidR="009D0976"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DC92380" wp14:editId="6EC4431E">
                <wp:simplePos x="0" y="0"/>
                <wp:positionH relativeFrom="column">
                  <wp:posOffset>2681077</wp:posOffset>
                </wp:positionH>
                <wp:positionV relativeFrom="paragraph">
                  <wp:posOffset>132559</wp:posOffset>
                </wp:positionV>
                <wp:extent cx="151465" cy="145855"/>
                <wp:effectExtent l="0" t="0" r="20320" b="2603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65" cy="1458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4F463A" id="Oval 8" o:spid="_x0000_s1026" style="position:absolute;margin-left:211.1pt;margin-top:10.45pt;width:11.95pt;height:11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" fillcolor="#4f81bd [3204]" strokecolor="#243f60 [1604]" strokeweight="2pt"/>
            </w:pict>
          </mc:Fallback>
        </mc:AlternateContent>
      </w:r>
      <w:r w:rsidR="009D0976"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E5F9BF0" wp14:editId="7A4FBEF2">
                <wp:simplePos x="0" y="0"/>
                <wp:positionH relativeFrom="column">
                  <wp:posOffset>2415396</wp:posOffset>
                </wp:positionH>
                <wp:positionV relativeFrom="paragraph">
                  <wp:posOffset>168670</wp:posOffset>
                </wp:positionV>
                <wp:extent cx="129396" cy="45719"/>
                <wp:effectExtent l="0" t="0" r="4445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396" cy="45719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EDEE1C" id="Rectangle 15" o:spid="_x0000_s1026" style="position:absolute;margin-left:190.2pt;margin-top:13.3pt;width:10.2pt;height:3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" fillcolor="black [3213]" stroked="f" strokeweight="2pt"/>
            </w:pict>
          </mc:Fallback>
        </mc:AlternateContent>
      </w:r>
    </w:p>
    <w:p w14:paraId="7B300F01" w14:textId="1212FE27" w:rsidR="00497247" w:rsidRDefault="009237EA" w:rsidP="00497247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01C2C15" wp14:editId="3EF8BF6D">
                <wp:simplePos x="0" y="0"/>
                <wp:positionH relativeFrom="column">
                  <wp:posOffset>4817414</wp:posOffset>
                </wp:positionH>
                <wp:positionV relativeFrom="paragraph">
                  <wp:posOffset>11430</wp:posOffset>
                </wp:positionV>
                <wp:extent cx="129396" cy="45719"/>
                <wp:effectExtent l="0" t="0" r="4445" b="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396" cy="45719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760F5F" id="Rectangle 20" o:spid="_x0000_s1026" style="position:absolute;margin-left:379.3pt;margin-top:.9pt;width:10.2pt;height:3.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" fillcolor="black [3213]" stroked="f" strokeweight="2pt"/>
            </w:pict>
          </mc:Fallback>
        </mc:AlternateContent>
      </w:r>
      <w:r w:rsidR="009D0976"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6519E1A" wp14:editId="7402C8E3">
                <wp:simplePos x="0" y="0"/>
                <wp:positionH relativeFrom="column">
                  <wp:posOffset>836762</wp:posOffset>
                </wp:positionH>
                <wp:positionV relativeFrom="paragraph">
                  <wp:posOffset>145138</wp:posOffset>
                </wp:positionV>
                <wp:extent cx="1682151" cy="152281"/>
                <wp:effectExtent l="0" t="57150" r="13335" b="1968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82151" cy="15228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78A8A" id="Straight Arrow Connector 13" o:spid="_x0000_s1026" type="#_x0000_t32" style="position:absolute;margin-left:65.9pt;margin-top:11.45pt;width:132.45pt;height:12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" strokecolor="black [3213]">
                <v:stroke endarrow="block"/>
              </v:shape>
            </w:pict>
          </mc:Fallback>
        </mc:AlternateContent>
      </w:r>
      <w:r w:rsidR="009D0976"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855D94D" wp14:editId="29E19F1B">
                <wp:simplePos x="0" y="0"/>
                <wp:positionH relativeFrom="column">
                  <wp:posOffset>1854679</wp:posOffset>
                </wp:positionH>
                <wp:positionV relativeFrom="paragraph">
                  <wp:posOffset>162391</wp:posOffset>
                </wp:positionV>
                <wp:extent cx="776378" cy="167473"/>
                <wp:effectExtent l="0" t="57150" r="5080" b="2349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6378" cy="16747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31D19" id="Straight Arrow Connector 12" o:spid="_x0000_s1026" type="#_x0000_t32" style="position:absolute;margin-left:146.05pt;margin-top:12.8pt;width:61.15pt;height:13.2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" strokecolor="black [3213]">
                <v:stroke endarrow="block"/>
              </v:shape>
            </w:pict>
          </mc:Fallback>
        </mc:AlternateContent>
      </w:r>
    </w:p>
    <w:p w14:paraId="7B300F02" w14:textId="60DB5FE2" w:rsidR="00497247" w:rsidRDefault="00315A85" w:rsidP="00497247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6652808" wp14:editId="4FA1A55A">
                <wp:simplePos x="0" y="0"/>
                <wp:positionH relativeFrom="column">
                  <wp:posOffset>689212</wp:posOffset>
                </wp:positionH>
                <wp:positionV relativeFrom="paragraph">
                  <wp:posOffset>130630</wp:posOffset>
                </wp:positionV>
                <wp:extent cx="143301" cy="0"/>
                <wp:effectExtent l="0" t="76200" r="9525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301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73E87F" id="Straight Arrow Connector 14" o:spid="_x0000_s1026" type="#_x0000_t32" style="position:absolute;margin-left:54.25pt;margin-top:10.3pt;width:11.3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" strokecolor="#ffc000">
                <v:stroke endarrow="block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6888BE" wp14:editId="07513FAC">
                <wp:simplePos x="0" y="0"/>
                <wp:positionH relativeFrom="column">
                  <wp:posOffset>670848</wp:posOffset>
                </wp:positionH>
                <wp:positionV relativeFrom="paragraph">
                  <wp:posOffset>133887</wp:posOffset>
                </wp:positionV>
                <wp:extent cx="117806" cy="95367"/>
                <wp:effectExtent l="0" t="0" r="158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806" cy="953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9A9307" id="Rectangle 6" o:spid="_x0000_s1026" style="position:absolute;margin-left:52.8pt;margin-top:10.55pt;width:9.3pt;height:7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" filled="f" strokecolor="black [3213]" strokeweight="2pt">
                <v:stroke dashstyle="1 1"/>
              </v:rect>
            </w:pict>
          </mc:Fallback>
        </mc:AlternateContent>
      </w:r>
    </w:p>
    <w:p w14:paraId="7B300F03" w14:textId="7BFBB003" w:rsidR="00497247" w:rsidRDefault="00315A85" w:rsidP="00497247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DDFB21" wp14:editId="53045205">
                <wp:simplePos x="0" y="0"/>
                <wp:positionH relativeFrom="column">
                  <wp:posOffset>1684943</wp:posOffset>
                </wp:positionH>
                <wp:positionV relativeFrom="paragraph">
                  <wp:posOffset>6518</wp:posOffset>
                </wp:positionV>
                <wp:extent cx="117806" cy="95367"/>
                <wp:effectExtent l="0" t="0" r="158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806" cy="953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8DF718" id="Rectangle 5" o:spid="_x0000_s1026" style="position:absolute;margin-left:132.65pt;margin-top:.5pt;width:9.3pt;height:7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" filled="f" strokecolor="black [3213]" strokeweight="2pt">
                <v:stroke dashstyle="1 1"/>
              </v:rect>
            </w:pict>
          </mc:Fallback>
        </mc:AlternateContent>
      </w:r>
    </w:p>
    <w:p w14:paraId="7B300F04" w14:textId="77777777" w:rsidR="00497247" w:rsidRPr="00497247" w:rsidRDefault="00497247" w:rsidP="00497247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7B300F05" w14:textId="77777777" w:rsidR="00E72D4E" w:rsidRDefault="00FA43AB" w:rsidP="00ED2FA2">
      <w:pPr>
        <w:pStyle w:val="ListParagraph"/>
        <w:numPr>
          <w:ilvl w:val="0"/>
          <w:numId w:val="10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State</w:t>
      </w:r>
      <w:r w:rsidR="00E72D4E">
        <w:rPr>
          <w:rFonts w:asciiTheme="minorHAnsi" w:hAnsiTheme="minorHAnsi" w:cstheme="minorHAnsi"/>
          <w:sz w:val="22"/>
          <w:szCs w:val="22"/>
        </w:rPr>
        <w:t xml:space="preserve"> all assumptions and specifications</w:t>
      </w:r>
    </w:p>
    <w:p w14:paraId="7B300F06" w14:textId="77777777" w:rsidR="00E72D4E" w:rsidRDefault="00E72D4E" w:rsidP="00E72D4E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7B300F07" w14:textId="0C778C54" w:rsidR="00E72D4E" w:rsidRDefault="00984628" w:rsidP="00E72D4E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Assuming the edges of the desks are equivalently curved, they can all be combined to create a circle. The area of the circle can then be calculated and subtracted from the square that is made by connecting the center of the circle and 2 points 90 degrees distant from each other. This final value can then be subtracted from the whole desk’s area.</w:t>
      </w:r>
    </w:p>
    <w:p w14:paraId="614F1A13" w14:textId="32A84782" w:rsidR="00984628" w:rsidRDefault="00984628" w:rsidP="00E72D4E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7CCC22AF" w14:textId="16EBF863" w:rsidR="00984628" w:rsidRDefault="00984628" w:rsidP="00E72D4E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Distance lengthwise: 47.00 cm</w:t>
      </w:r>
    </w:p>
    <w:p w14:paraId="7D6806AD" w14:textId="0EA6DCDE" w:rsidR="00984628" w:rsidRDefault="00984628" w:rsidP="00E72D4E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Distance widthwise: 62.00 cm</w:t>
      </w:r>
    </w:p>
    <w:p w14:paraId="3273FAE7" w14:textId="6C2B0E4B" w:rsidR="00984628" w:rsidRPr="00984628" w:rsidRDefault="00984628" w:rsidP="00E72D4E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Area of desk if it were a perfect rectangle: 2914cm</w:t>
      </w:r>
      <w:r>
        <w:rPr>
          <w:rFonts w:asciiTheme="minorHAnsi" w:hAnsiTheme="minorHAnsi" w:cstheme="minorHAnsi"/>
          <w:sz w:val="22"/>
          <w:szCs w:val="22"/>
          <w:vertAlign w:val="superscript"/>
        </w:rPr>
        <w:t>2</w:t>
      </w:r>
    </w:p>
    <w:p w14:paraId="7B300F08" w14:textId="2DF5E5A6" w:rsidR="00E72D4E" w:rsidRDefault="00984628" w:rsidP="00E72D4E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Radius of circle created by corners: 4.50 cm</w:t>
      </w:r>
    </w:p>
    <w:p w14:paraId="4D77E779" w14:textId="20660AFB" w:rsidR="00984628" w:rsidRDefault="00984628" w:rsidP="00E72D4E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Area of circle created by corners: </w:t>
      </w:r>
      <m:oMath>
        <m:r>
          <w:rPr>
            <w:rFonts w:ascii="Cambria Math" w:hAnsi="Cambria Math" w:cstheme="minorHAnsi"/>
            <w:sz w:val="22"/>
            <w:szCs w:val="22"/>
          </w:rPr>
          <m:t>a=π</m:t>
        </m:r>
        <m:sSup>
          <m:sSup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theme="minorHAnsi"/>
                <w:sz w:val="22"/>
                <w:szCs w:val="22"/>
              </w:rPr>
              <m:t>(4.50)</m:t>
            </m:r>
          </m:e>
          <m:sup>
            <m:r>
              <w:rPr>
                <w:rFonts w:ascii="Cambria Math" w:hAnsi="Cambria Math" w:cstheme="minorHAnsi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 w:cstheme="minorHAnsi"/>
            <w:sz w:val="22"/>
            <w:szCs w:val="22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theme="minorHAnsi"/>
                <w:sz w:val="22"/>
                <w:szCs w:val="22"/>
              </w:rPr>
              <m:t>63 cm</m:t>
            </m:r>
          </m:e>
          <m:sup>
            <m:r>
              <w:rPr>
                <w:rFonts w:ascii="Cambria Math" w:hAnsi="Cambria Math" w:cstheme="minorHAnsi"/>
                <w:sz w:val="22"/>
                <w:szCs w:val="22"/>
              </w:rPr>
              <m:t>2</m:t>
            </m:r>
          </m:sup>
        </m:sSup>
      </m:oMath>
    </w:p>
    <w:p w14:paraId="32D3CEE8" w14:textId="05BFF643" w:rsidR="00984628" w:rsidRDefault="00984628" w:rsidP="00E72D4E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Area of square around circle: </w:t>
      </w:r>
      <m:oMath>
        <m:r>
          <w:rPr>
            <w:rFonts w:ascii="Cambria Math" w:hAnsi="Cambria Math" w:cstheme="minorHAnsi"/>
            <w:sz w:val="22"/>
            <w:szCs w:val="22"/>
          </w:rPr>
          <m:t>(4.50*2</m:t>
        </m:r>
        <m:sSup>
          <m:sSup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theme="minorHAnsi"/>
                <w:sz w:val="22"/>
                <w:szCs w:val="22"/>
              </w:rPr>
              <m:t>)</m:t>
            </m:r>
          </m:e>
          <m:sup>
            <m:r>
              <w:rPr>
                <w:rFonts w:ascii="Cambria Math" w:hAnsi="Cambria Math" w:cstheme="minorHAnsi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 w:cstheme="minorHAnsi"/>
            <w:sz w:val="22"/>
            <w:szCs w:val="22"/>
          </w:rPr>
          <m:t>=81c</m:t>
        </m:r>
        <m:sSup>
          <m:sSup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theme="minorHAnsi"/>
                <w:sz w:val="22"/>
                <w:szCs w:val="22"/>
              </w:rPr>
              <m:t>m</m:t>
            </m:r>
          </m:e>
          <m:sup>
            <m:r>
              <w:rPr>
                <w:rFonts w:ascii="Cambria Math" w:hAnsi="Cambria Math" w:cstheme="minorHAnsi"/>
                <w:sz w:val="22"/>
                <w:szCs w:val="22"/>
              </w:rPr>
              <m:t>2</m:t>
            </m:r>
          </m:sup>
        </m:sSup>
      </m:oMath>
    </w:p>
    <w:p w14:paraId="305708DC" w14:textId="36DFB959" w:rsidR="00984628" w:rsidRDefault="00D20083" w:rsidP="00E72D4E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Missing area at the corners of the desk: </w:t>
      </w:r>
      <m:oMath>
        <m:r>
          <w:rPr>
            <w:rFonts w:ascii="Cambria Math" w:hAnsi="Cambria Math" w:cstheme="minorHAnsi"/>
            <w:sz w:val="22"/>
            <w:szCs w:val="22"/>
          </w:rPr>
          <m:t>81-63=18 c</m:t>
        </m:r>
        <m:sSup>
          <m:sSup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theme="minorHAnsi"/>
                <w:sz w:val="22"/>
                <w:szCs w:val="22"/>
              </w:rPr>
              <m:t>m</m:t>
            </m:r>
          </m:e>
          <m:sup>
            <m:r>
              <w:rPr>
                <w:rFonts w:ascii="Cambria Math" w:hAnsi="Cambria Math" w:cstheme="minorHAnsi"/>
                <w:sz w:val="22"/>
                <w:szCs w:val="22"/>
              </w:rPr>
              <m:t>2</m:t>
            </m:r>
          </m:sup>
        </m:sSup>
      </m:oMath>
    </w:p>
    <w:p w14:paraId="3FD65DD4" w14:textId="283F42A0" w:rsidR="00D20083" w:rsidRPr="009D0976" w:rsidRDefault="00D20083" w:rsidP="00E72D4E">
      <w:pPr>
        <w:jc w:val="both"/>
        <w:rPr>
          <w:rFonts w:asciiTheme="minorHAnsi" w:hAnsiTheme="minorHAnsi" w:cstheme="minorHAnsi"/>
          <w:sz w:val="22"/>
          <w:szCs w:val="22"/>
          <w:vertAlign w:val="superscript"/>
        </w:rPr>
      </w:pPr>
      <w:r>
        <w:rPr>
          <w:rFonts w:asciiTheme="minorHAnsi" w:hAnsiTheme="minorHAnsi" w:cstheme="minorHAnsi"/>
          <w:sz w:val="22"/>
          <w:szCs w:val="22"/>
        </w:rPr>
        <w:t xml:space="preserve">Area of desk minus the missing corners: </w:t>
      </w:r>
      <m:oMath>
        <m:r>
          <w:rPr>
            <w:rFonts w:ascii="Cambria Math" w:hAnsi="Cambria Math" w:cstheme="minorHAnsi"/>
            <w:sz w:val="22"/>
            <w:szCs w:val="22"/>
          </w:rPr>
          <m:t>2914-18=2896</m:t>
        </m:r>
      </m:oMath>
      <w:r w:rsidR="009D0976">
        <w:rPr>
          <w:rFonts w:asciiTheme="minorHAnsi" w:hAnsiTheme="minorHAnsi" w:cstheme="minorHAnsi"/>
          <w:sz w:val="22"/>
          <w:szCs w:val="22"/>
        </w:rPr>
        <w:t>cm</w:t>
      </w:r>
      <w:r w:rsidR="009D0976">
        <w:rPr>
          <w:rFonts w:asciiTheme="minorHAnsi" w:hAnsiTheme="minorHAnsi" w:cstheme="minorHAnsi"/>
          <w:sz w:val="22"/>
          <w:szCs w:val="22"/>
          <w:vertAlign w:val="superscript"/>
        </w:rPr>
        <w:t>2</w:t>
      </w:r>
    </w:p>
    <w:p w14:paraId="40A4D5B2" w14:textId="77777777" w:rsidR="00984628" w:rsidRDefault="00984628" w:rsidP="00E72D4E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7B300F09" w14:textId="77777777" w:rsidR="00E72D4E" w:rsidRDefault="00E72D4E" w:rsidP="00E72D4E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7B300F0F" w14:textId="77777777" w:rsidR="00E72D4E" w:rsidRDefault="00E72D4E" w:rsidP="00E72D4E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7B300F10" w14:textId="77777777" w:rsidR="00E72D4E" w:rsidRPr="00E72D4E" w:rsidRDefault="00E72D4E" w:rsidP="00E72D4E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7B300F11" w14:textId="270147CE" w:rsidR="00E72D4E" w:rsidRDefault="00E72D4E" w:rsidP="00FA43AB">
      <w:pPr>
        <w:pStyle w:val="ListParagraph"/>
        <w:numPr>
          <w:ilvl w:val="0"/>
          <w:numId w:val="10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The surface area of your table is</w:t>
      </w:r>
      <w:r w:rsidR="00FA43AB">
        <w:rPr>
          <w:rFonts w:asciiTheme="minorHAnsi" w:hAnsiTheme="minorHAnsi" w:cstheme="minorHAnsi"/>
          <w:sz w:val="22"/>
          <w:szCs w:val="22"/>
        </w:rPr>
        <w:t xml:space="preserve"> </w:t>
      </w:r>
      <w:r w:rsidR="00A37BDE">
        <w:rPr>
          <w:rFonts w:asciiTheme="minorHAnsi" w:hAnsiTheme="minorHAnsi" w:cstheme="minorHAnsi"/>
          <w:sz w:val="22"/>
          <w:szCs w:val="22"/>
          <w:u w:val="single"/>
        </w:rPr>
        <w:t>2896</w:t>
      </w:r>
      <w:r w:rsidR="009D0976">
        <w:rPr>
          <w:rFonts w:asciiTheme="minorHAnsi" w:hAnsiTheme="minorHAnsi" w:cstheme="minorHAnsi"/>
          <w:sz w:val="22"/>
          <w:szCs w:val="22"/>
          <w:u w:val="single"/>
        </w:rPr>
        <w:t>cm</w:t>
      </w:r>
      <w:r w:rsidR="009D0976">
        <w:rPr>
          <w:rFonts w:asciiTheme="minorHAnsi" w:hAnsiTheme="minorHAnsi" w:cstheme="minorHAnsi"/>
          <w:sz w:val="22"/>
          <w:szCs w:val="22"/>
          <w:u w:val="single"/>
          <w:vertAlign w:val="superscript"/>
        </w:rPr>
        <w:t>2</w:t>
      </w:r>
      <w:r w:rsidR="00FA43AB">
        <w:rPr>
          <w:rFonts w:asciiTheme="minorHAnsi" w:hAnsiTheme="minorHAnsi" w:cstheme="minorHAnsi"/>
          <w:sz w:val="22"/>
          <w:szCs w:val="22"/>
        </w:rPr>
        <w:t>__________________________</w:t>
      </w:r>
      <w:r w:rsidR="00FA43AB">
        <w:rPr>
          <w:rFonts w:asciiTheme="minorHAnsi" w:hAnsiTheme="minorHAnsi" w:cstheme="minorHAnsi"/>
          <w:sz w:val="22"/>
          <w:szCs w:val="22"/>
          <w:bdr w:val="single" w:sz="4" w:space="0" w:color="auto"/>
        </w:rPr>
        <w:t xml:space="preserve"> </w:t>
      </w:r>
    </w:p>
    <w:p w14:paraId="7B300F12" w14:textId="77777777" w:rsidR="00230EA0" w:rsidRPr="00230EA0" w:rsidRDefault="00230EA0" w:rsidP="00230EA0">
      <w:pPr>
        <w:pStyle w:val="ListParagraph"/>
        <w:jc w:val="both"/>
        <w:rPr>
          <w:rFonts w:asciiTheme="minorHAnsi" w:hAnsiTheme="minorHAnsi" w:cstheme="minorHAnsi"/>
          <w:sz w:val="22"/>
          <w:szCs w:val="22"/>
        </w:rPr>
      </w:pPr>
    </w:p>
    <w:p w14:paraId="7B300F13" w14:textId="77777777" w:rsidR="00D0113C" w:rsidRPr="00401F21" w:rsidRDefault="005843EA" w:rsidP="00ED2FA2">
      <w:pPr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Part II </w:t>
      </w:r>
      <w:r w:rsidR="00EC00CF">
        <w:rPr>
          <w:rFonts w:asciiTheme="minorHAnsi" w:hAnsiTheme="minorHAnsi" w:cstheme="minorHAnsi"/>
          <w:b/>
          <w:sz w:val="22"/>
          <w:szCs w:val="22"/>
        </w:rPr>
        <w:t>–</w:t>
      </w:r>
      <w:r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497247">
        <w:rPr>
          <w:rFonts w:asciiTheme="minorHAnsi" w:hAnsiTheme="minorHAnsi" w:cstheme="minorHAnsi"/>
          <w:b/>
          <w:sz w:val="22"/>
          <w:szCs w:val="22"/>
        </w:rPr>
        <w:t>Heavy pockets</w:t>
      </w:r>
    </w:p>
    <w:p w14:paraId="7B300F14" w14:textId="77777777" w:rsidR="00CC7962" w:rsidRPr="00401F21" w:rsidRDefault="00CC7962" w:rsidP="00ED2FA2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7B300F15" w14:textId="77777777" w:rsidR="00E72D4E" w:rsidRDefault="00E72D4E" w:rsidP="00ED2FA2">
      <w:pPr>
        <w:pStyle w:val="ListParagraph"/>
        <w:numPr>
          <w:ilvl w:val="0"/>
          <w:numId w:val="1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E72D4E">
        <w:rPr>
          <w:rFonts w:asciiTheme="minorHAnsi" w:hAnsiTheme="minorHAnsi" w:cstheme="minorHAnsi"/>
          <w:sz w:val="22"/>
          <w:szCs w:val="22"/>
        </w:rPr>
        <w:t xml:space="preserve">Determine the </w:t>
      </w:r>
      <w:r w:rsidR="00547CE8">
        <w:rPr>
          <w:rFonts w:asciiTheme="minorHAnsi" w:hAnsiTheme="minorHAnsi" w:cstheme="minorHAnsi"/>
          <w:sz w:val="22"/>
          <w:szCs w:val="22"/>
          <w:u w:val="single"/>
        </w:rPr>
        <w:t>mass</w:t>
      </w:r>
      <w:r w:rsidR="00497247">
        <w:rPr>
          <w:rFonts w:asciiTheme="minorHAnsi" w:hAnsiTheme="minorHAnsi" w:cstheme="minorHAnsi"/>
          <w:sz w:val="22"/>
          <w:szCs w:val="22"/>
        </w:rPr>
        <w:t xml:space="preserve"> of one-third (1/3) of </w:t>
      </w:r>
      <w:r w:rsidR="00FA43AB">
        <w:rPr>
          <w:rFonts w:asciiTheme="minorHAnsi" w:hAnsiTheme="minorHAnsi" w:cstheme="minorHAnsi"/>
          <w:sz w:val="22"/>
          <w:szCs w:val="22"/>
        </w:rPr>
        <w:t>1</w:t>
      </w:r>
      <w:r w:rsidR="00497247">
        <w:rPr>
          <w:rFonts w:asciiTheme="minorHAnsi" w:hAnsiTheme="minorHAnsi" w:cstheme="minorHAnsi"/>
          <w:sz w:val="22"/>
          <w:szCs w:val="22"/>
        </w:rPr>
        <w:t xml:space="preserve"> US dollar (in change)</w:t>
      </w:r>
    </w:p>
    <w:p w14:paraId="7B300F16" w14:textId="77777777" w:rsidR="00FA43AB" w:rsidRDefault="00FA43AB" w:rsidP="00E72D4E">
      <w:pPr>
        <w:pStyle w:val="ListParagraph"/>
        <w:numPr>
          <w:ilvl w:val="0"/>
          <w:numId w:val="11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State </w:t>
      </w:r>
      <w:r w:rsidR="00497247">
        <w:rPr>
          <w:rFonts w:asciiTheme="minorHAnsi" w:hAnsiTheme="minorHAnsi" w:cstheme="minorHAnsi"/>
          <w:sz w:val="22"/>
          <w:szCs w:val="22"/>
        </w:rPr>
        <w:t xml:space="preserve">all </w:t>
      </w:r>
      <w:r>
        <w:rPr>
          <w:rFonts w:asciiTheme="minorHAnsi" w:hAnsiTheme="minorHAnsi" w:cstheme="minorHAnsi"/>
          <w:sz w:val="22"/>
          <w:szCs w:val="22"/>
        </w:rPr>
        <w:t>your assumptions and specifications</w:t>
      </w:r>
    </w:p>
    <w:p w14:paraId="7B300F17" w14:textId="77777777" w:rsidR="00FA43AB" w:rsidRDefault="00FA43AB" w:rsidP="00FA43AB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7B300F18" w14:textId="77777777" w:rsidR="00FA43AB" w:rsidRDefault="00FA43AB" w:rsidP="00FA43AB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7B300F19" w14:textId="77777777" w:rsidR="00FA43AB" w:rsidRDefault="00FA43AB" w:rsidP="00FA43AB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7B300F1A" w14:textId="77777777" w:rsidR="00FA43AB" w:rsidRDefault="00FA43AB" w:rsidP="00FA43AB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7B300F1B" w14:textId="77777777" w:rsidR="00FA43AB" w:rsidRDefault="00FA43AB" w:rsidP="00FA43AB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7B300F1C" w14:textId="77777777" w:rsidR="00E72D4E" w:rsidRDefault="00E72D4E" w:rsidP="00E72D4E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7B300F1D" w14:textId="77777777" w:rsidR="00E72D4E" w:rsidRDefault="00E72D4E" w:rsidP="00E72D4E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7B300F1E" w14:textId="77777777" w:rsidR="00B42231" w:rsidRDefault="00B42231" w:rsidP="00E72D4E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7B300F1F" w14:textId="77777777" w:rsidR="00B42231" w:rsidRDefault="00B42231" w:rsidP="00E72D4E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7B300F20" w14:textId="77777777" w:rsidR="00B42231" w:rsidRDefault="00B42231" w:rsidP="00E72D4E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7B300F21" w14:textId="77777777" w:rsidR="00B42231" w:rsidRDefault="00B42231" w:rsidP="00E72D4E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7B300F22" w14:textId="77777777" w:rsidR="00FA43AB" w:rsidRDefault="00FA43AB" w:rsidP="00E72D4E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7B300F23" w14:textId="77777777" w:rsidR="00FA43AB" w:rsidRPr="00E72D4E" w:rsidRDefault="00FA43AB" w:rsidP="00E72D4E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7B300F24" w14:textId="77777777" w:rsidR="00E72D4E" w:rsidRDefault="00B42231" w:rsidP="00E72D4E">
      <w:pPr>
        <w:pStyle w:val="ListParagraph"/>
        <w:numPr>
          <w:ilvl w:val="0"/>
          <w:numId w:val="11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The </w:t>
      </w:r>
      <w:r w:rsidR="00547CE8">
        <w:rPr>
          <w:rFonts w:asciiTheme="minorHAnsi" w:hAnsiTheme="minorHAnsi" w:cstheme="minorHAnsi"/>
          <w:sz w:val="22"/>
          <w:szCs w:val="22"/>
          <w:u w:val="single"/>
        </w:rPr>
        <w:t>mass</w:t>
      </w:r>
      <w:r w:rsidR="00FA43AB">
        <w:rPr>
          <w:rFonts w:asciiTheme="minorHAnsi" w:hAnsiTheme="minorHAnsi" w:cstheme="minorHAnsi"/>
          <w:sz w:val="22"/>
          <w:szCs w:val="22"/>
        </w:rPr>
        <w:t xml:space="preserve"> of </w:t>
      </w:r>
      <w:r w:rsidR="008A0C7A">
        <w:rPr>
          <w:rFonts w:asciiTheme="minorHAnsi" w:hAnsiTheme="minorHAnsi" w:cstheme="minorHAnsi"/>
          <w:sz w:val="22"/>
          <w:szCs w:val="22"/>
        </w:rPr>
        <w:t>one-third (</w:t>
      </w:r>
      <w:r w:rsidR="00FA43AB">
        <w:rPr>
          <w:rFonts w:asciiTheme="minorHAnsi" w:hAnsiTheme="minorHAnsi" w:cstheme="minorHAnsi"/>
          <w:sz w:val="22"/>
          <w:szCs w:val="22"/>
        </w:rPr>
        <w:t>1/3</w:t>
      </w:r>
      <w:r w:rsidR="008A0C7A">
        <w:rPr>
          <w:rFonts w:asciiTheme="minorHAnsi" w:hAnsiTheme="minorHAnsi" w:cstheme="minorHAnsi"/>
          <w:sz w:val="22"/>
          <w:szCs w:val="22"/>
        </w:rPr>
        <w:t>)</w:t>
      </w:r>
      <w:r w:rsidR="00497247">
        <w:rPr>
          <w:rFonts w:asciiTheme="minorHAnsi" w:hAnsiTheme="minorHAnsi" w:cstheme="minorHAnsi"/>
          <w:sz w:val="22"/>
          <w:szCs w:val="22"/>
        </w:rPr>
        <w:t xml:space="preserve"> of </w:t>
      </w:r>
      <w:r w:rsidR="00FA43AB">
        <w:rPr>
          <w:rFonts w:asciiTheme="minorHAnsi" w:hAnsiTheme="minorHAnsi" w:cstheme="minorHAnsi"/>
          <w:sz w:val="22"/>
          <w:szCs w:val="22"/>
        </w:rPr>
        <w:t>1</w:t>
      </w:r>
      <w:r w:rsidR="00497247">
        <w:rPr>
          <w:rFonts w:asciiTheme="minorHAnsi" w:hAnsiTheme="minorHAnsi" w:cstheme="minorHAnsi"/>
          <w:sz w:val="22"/>
          <w:szCs w:val="22"/>
        </w:rPr>
        <w:t xml:space="preserve"> US dollar (in change)</w:t>
      </w:r>
      <w:r>
        <w:rPr>
          <w:rFonts w:asciiTheme="minorHAnsi" w:hAnsiTheme="minorHAnsi" w:cstheme="minorHAnsi"/>
          <w:sz w:val="22"/>
          <w:szCs w:val="22"/>
        </w:rPr>
        <w:t xml:space="preserve"> is ____________________________</w:t>
      </w:r>
    </w:p>
    <w:p w14:paraId="7B300F25" w14:textId="77777777" w:rsidR="00CC7962" w:rsidRPr="00401F21" w:rsidRDefault="005843EA" w:rsidP="00ED2FA2">
      <w:pPr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Part III </w:t>
      </w:r>
      <w:r w:rsidR="00EC00CF">
        <w:rPr>
          <w:rFonts w:asciiTheme="minorHAnsi" w:hAnsiTheme="minorHAnsi" w:cstheme="minorHAnsi"/>
          <w:b/>
          <w:sz w:val="22"/>
          <w:szCs w:val="22"/>
        </w:rPr>
        <w:t>–</w:t>
      </w:r>
      <w:r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497247">
        <w:rPr>
          <w:rFonts w:asciiTheme="minorHAnsi" w:hAnsiTheme="minorHAnsi" w:cstheme="minorHAnsi"/>
          <w:b/>
          <w:sz w:val="22"/>
          <w:szCs w:val="22"/>
        </w:rPr>
        <w:t>Fast money</w:t>
      </w:r>
    </w:p>
    <w:p w14:paraId="7B300F26" w14:textId="77777777" w:rsidR="00D0113C" w:rsidRPr="00401F21" w:rsidRDefault="00D0113C" w:rsidP="00ED2FA2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7B300F27" w14:textId="77777777" w:rsidR="00B42231" w:rsidRPr="005A17E0" w:rsidRDefault="00497247" w:rsidP="005A17E0">
      <w:pPr>
        <w:pStyle w:val="ListParagraph"/>
        <w:numPr>
          <w:ilvl w:val="0"/>
          <w:numId w:val="13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Measure</w:t>
      </w:r>
      <w:r w:rsidR="00B42231" w:rsidRPr="005A17E0">
        <w:rPr>
          <w:rFonts w:asciiTheme="minorHAnsi" w:hAnsiTheme="minorHAnsi" w:cstheme="minorHAnsi"/>
          <w:sz w:val="22"/>
          <w:szCs w:val="22"/>
        </w:rPr>
        <w:t xml:space="preserve"> the time needed for </w:t>
      </w:r>
      <w:r>
        <w:rPr>
          <w:rFonts w:asciiTheme="minorHAnsi" w:hAnsiTheme="minorHAnsi" w:cstheme="minorHAnsi"/>
          <w:sz w:val="22"/>
          <w:szCs w:val="22"/>
        </w:rPr>
        <w:t xml:space="preserve">a </w:t>
      </w:r>
      <w:r w:rsidR="00FA43AB" w:rsidRPr="005A17E0">
        <w:rPr>
          <w:rFonts w:asciiTheme="minorHAnsi" w:hAnsiTheme="minorHAnsi" w:cstheme="minorHAnsi"/>
          <w:sz w:val="22"/>
          <w:szCs w:val="22"/>
        </w:rPr>
        <w:t xml:space="preserve">penny to drop </w:t>
      </w:r>
      <w:r w:rsidR="008A0C7A">
        <w:rPr>
          <w:rFonts w:asciiTheme="minorHAnsi" w:hAnsiTheme="minorHAnsi" w:cstheme="minorHAnsi"/>
          <w:sz w:val="22"/>
          <w:szCs w:val="22"/>
        </w:rPr>
        <w:t>fifty (</w:t>
      </w:r>
      <w:r w:rsidR="00FA43AB" w:rsidRPr="005A17E0">
        <w:rPr>
          <w:rFonts w:asciiTheme="minorHAnsi" w:hAnsiTheme="minorHAnsi" w:cstheme="minorHAnsi"/>
          <w:sz w:val="22"/>
          <w:szCs w:val="22"/>
        </w:rPr>
        <w:t>50</w:t>
      </w:r>
      <w:r w:rsidR="008A0C7A">
        <w:rPr>
          <w:rFonts w:asciiTheme="minorHAnsi" w:hAnsiTheme="minorHAnsi" w:cstheme="minorHAnsi"/>
          <w:sz w:val="22"/>
          <w:szCs w:val="22"/>
        </w:rPr>
        <w:t>)</w:t>
      </w:r>
      <w:r w:rsidR="00FA43AB" w:rsidRPr="005A17E0">
        <w:rPr>
          <w:rFonts w:asciiTheme="minorHAnsi" w:hAnsiTheme="minorHAnsi" w:cstheme="minorHAnsi"/>
          <w:sz w:val="22"/>
          <w:szCs w:val="22"/>
        </w:rPr>
        <w:t xml:space="preserve"> cm</w:t>
      </w:r>
      <w:r>
        <w:rPr>
          <w:rFonts w:asciiTheme="minorHAnsi" w:hAnsiTheme="minorHAnsi" w:cstheme="minorHAnsi"/>
          <w:sz w:val="22"/>
          <w:szCs w:val="22"/>
        </w:rPr>
        <w:t xml:space="preserve"> from rest</w:t>
      </w:r>
    </w:p>
    <w:p w14:paraId="7B300F28" w14:textId="77777777" w:rsidR="00971CD4" w:rsidRDefault="00A51ABB" w:rsidP="00971CD4">
      <w:pPr>
        <w:pStyle w:val="ListParagraph"/>
        <w:numPr>
          <w:ilvl w:val="0"/>
          <w:numId w:val="13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State</w:t>
      </w:r>
      <w:r w:rsidR="00971CD4">
        <w:rPr>
          <w:rFonts w:asciiTheme="minorHAnsi" w:hAnsiTheme="minorHAnsi" w:cstheme="minorHAnsi"/>
          <w:sz w:val="22"/>
          <w:szCs w:val="22"/>
        </w:rPr>
        <w:t xml:space="preserve"> your assumptions and specifications</w:t>
      </w:r>
    </w:p>
    <w:p w14:paraId="7B300F29" w14:textId="77777777" w:rsidR="00971CD4" w:rsidRDefault="00971CD4" w:rsidP="00971CD4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7B300F2A" w14:textId="549E4DC5" w:rsidR="00971CD4" w:rsidRDefault="00BD1400" w:rsidP="00971CD4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Assuming that the penny is held flat against a wall at 50 cm off the ground and dropped as the stopwatch is started, and that the watch is stopped based on the sound of the penny hitting the ground.</w:t>
      </w:r>
    </w:p>
    <w:p w14:paraId="7B300F2B" w14:textId="77777777" w:rsidR="00971CD4" w:rsidRDefault="00971CD4" w:rsidP="00971CD4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7B300F2C" w14:textId="77777777" w:rsidR="00971CD4" w:rsidRDefault="00971CD4" w:rsidP="00971CD4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7B300F2D" w14:textId="77777777" w:rsidR="00971CD4" w:rsidRDefault="00971CD4" w:rsidP="00971CD4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7B300F2E" w14:textId="77777777" w:rsidR="00971CD4" w:rsidRDefault="00971CD4" w:rsidP="00971CD4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7B300F2F" w14:textId="77777777" w:rsidR="00971CD4" w:rsidRDefault="00971CD4" w:rsidP="00971CD4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7B300F30" w14:textId="77777777" w:rsidR="00971CD4" w:rsidRDefault="00971CD4" w:rsidP="00971CD4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7B300F31" w14:textId="77777777" w:rsidR="00971CD4" w:rsidRPr="00971CD4" w:rsidRDefault="00971CD4" w:rsidP="00971CD4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7B300F32" w14:textId="77777777" w:rsidR="00A44104" w:rsidRDefault="005A17E0" w:rsidP="00A51ABB">
      <w:pPr>
        <w:pStyle w:val="ListParagraph"/>
        <w:numPr>
          <w:ilvl w:val="0"/>
          <w:numId w:val="13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You must</w:t>
      </w:r>
      <w:r w:rsidR="00A44104">
        <w:rPr>
          <w:rFonts w:asciiTheme="minorHAnsi" w:hAnsiTheme="minorHAnsi" w:cstheme="minorHAnsi"/>
          <w:sz w:val="22"/>
          <w:szCs w:val="22"/>
        </w:rPr>
        <w:t xml:space="preserve"> have five (5) trials where </w:t>
      </w:r>
      <w:r w:rsidR="00A44104" w:rsidRPr="00497247">
        <w:rPr>
          <w:rFonts w:asciiTheme="minorHAnsi" w:hAnsiTheme="minorHAnsi" w:cstheme="minorHAnsi"/>
          <w:sz w:val="22"/>
          <w:szCs w:val="22"/>
          <w:u w:val="single"/>
        </w:rPr>
        <w:t>you are the timer</w:t>
      </w:r>
      <w:r w:rsidR="00A44104">
        <w:rPr>
          <w:rFonts w:asciiTheme="minorHAnsi" w:hAnsiTheme="minorHAnsi" w:cstheme="minorHAnsi"/>
          <w:sz w:val="22"/>
          <w:szCs w:val="22"/>
        </w:rPr>
        <w:t xml:space="preserve"> and record your data below</w:t>
      </w:r>
    </w:p>
    <w:tbl>
      <w:tblPr>
        <w:tblStyle w:val="TableGrid"/>
        <w:tblpPr w:leftFromText="180" w:rightFromText="180" w:vertAnchor="page" w:horzAnchor="page" w:tblpX="1273" w:tblpY="5716"/>
        <w:tblW w:w="0" w:type="auto"/>
        <w:tblLook w:val="04A0" w:firstRow="1" w:lastRow="0" w:firstColumn="1" w:lastColumn="0" w:noHBand="0" w:noVBand="1"/>
      </w:tblPr>
      <w:tblGrid>
        <w:gridCol w:w="1188"/>
        <w:gridCol w:w="1188"/>
      </w:tblGrid>
      <w:tr w:rsidR="00A51ABB" w14:paraId="7B300F35" w14:textId="77777777" w:rsidTr="00497247">
        <w:trPr>
          <w:trHeight w:val="322"/>
        </w:trPr>
        <w:tc>
          <w:tcPr>
            <w:tcW w:w="1188" w:type="dxa"/>
          </w:tcPr>
          <w:p w14:paraId="7B300F33" w14:textId="77777777" w:rsidR="00A51ABB" w:rsidRDefault="00A51ABB" w:rsidP="00497247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Trial</w:t>
            </w:r>
          </w:p>
        </w:tc>
        <w:tc>
          <w:tcPr>
            <w:tcW w:w="1188" w:type="dxa"/>
          </w:tcPr>
          <w:p w14:paraId="7B300F34" w14:textId="77777777" w:rsidR="00A51ABB" w:rsidRDefault="00A51ABB" w:rsidP="00497247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Time</w:t>
            </w:r>
          </w:p>
        </w:tc>
      </w:tr>
      <w:tr w:rsidR="00A51ABB" w14:paraId="7B300F38" w14:textId="77777777" w:rsidTr="00497247">
        <w:trPr>
          <w:trHeight w:val="322"/>
        </w:trPr>
        <w:tc>
          <w:tcPr>
            <w:tcW w:w="1188" w:type="dxa"/>
          </w:tcPr>
          <w:p w14:paraId="7B300F36" w14:textId="77777777" w:rsidR="00A51ABB" w:rsidRDefault="00A51ABB" w:rsidP="00497247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188" w:type="dxa"/>
          </w:tcPr>
          <w:p w14:paraId="7B300F37" w14:textId="43995ADB" w:rsidR="00A51ABB" w:rsidRDefault="00BD1400" w:rsidP="00497247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0.24 sec</w:t>
            </w:r>
          </w:p>
        </w:tc>
      </w:tr>
      <w:tr w:rsidR="00A51ABB" w14:paraId="7B300F3B" w14:textId="77777777" w:rsidTr="00497247">
        <w:trPr>
          <w:trHeight w:val="304"/>
        </w:trPr>
        <w:tc>
          <w:tcPr>
            <w:tcW w:w="1188" w:type="dxa"/>
          </w:tcPr>
          <w:p w14:paraId="7B300F39" w14:textId="77777777" w:rsidR="00A51ABB" w:rsidRDefault="00A51ABB" w:rsidP="00497247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188" w:type="dxa"/>
          </w:tcPr>
          <w:p w14:paraId="7B300F3A" w14:textId="7C7DF1A9" w:rsidR="00A51ABB" w:rsidRDefault="00BD1400" w:rsidP="00497247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0.27 sec</w:t>
            </w:r>
          </w:p>
        </w:tc>
      </w:tr>
      <w:tr w:rsidR="00A51ABB" w14:paraId="7B300F3E" w14:textId="77777777" w:rsidTr="00497247">
        <w:trPr>
          <w:trHeight w:val="322"/>
        </w:trPr>
        <w:tc>
          <w:tcPr>
            <w:tcW w:w="1188" w:type="dxa"/>
          </w:tcPr>
          <w:p w14:paraId="7B300F3C" w14:textId="77777777" w:rsidR="00A51ABB" w:rsidRDefault="00A51ABB" w:rsidP="00497247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1188" w:type="dxa"/>
          </w:tcPr>
          <w:p w14:paraId="7B300F3D" w14:textId="58A98256" w:rsidR="00A51ABB" w:rsidRDefault="00BD1400" w:rsidP="00497247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0.33 sec</w:t>
            </w:r>
          </w:p>
        </w:tc>
      </w:tr>
      <w:tr w:rsidR="00A51ABB" w14:paraId="7B300F41" w14:textId="77777777" w:rsidTr="00497247">
        <w:trPr>
          <w:trHeight w:val="304"/>
        </w:trPr>
        <w:tc>
          <w:tcPr>
            <w:tcW w:w="1188" w:type="dxa"/>
          </w:tcPr>
          <w:p w14:paraId="7B300F3F" w14:textId="77777777" w:rsidR="00A51ABB" w:rsidRDefault="00A51ABB" w:rsidP="00497247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</w:tc>
        <w:tc>
          <w:tcPr>
            <w:tcW w:w="1188" w:type="dxa"/>
          </w:tcPr>
          <w:p w14:paraId="7B300F40" w14:textId="16F3FFF9" w:rsidR="00A51ABB" w:rsidRDefault="00BD1400" w:rsidP="00497247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0.20 sec</w:t>
            </w:r>
          </w:p>
        </w:tc>
      </w:tr>
      <w:tr w:rsidR="00A51ABB" w14:paraId="7B300F44" w14:textId="77777777" w:rsidTr="00497247">
        <w:trPr>
          <w:trHeight w:val="322"/>
        </w:trPr>
        <w:tc>
          <w:tcPr>
            <w:tcW w:w="1188" w:type="dxa"/>
          </w:tcPr>
          <w:p w14:paraId="7B300F42" w14:textId="77777777" w:rsidR="00A51ABB" w:rsidRDefault="00A51ABB" w:rsidP="00497247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  <w:tc>
          <w:tcPr>
            <w:tcW w:w="1188" w:type="dxa"/>
          </w:tcPr>
          <w:p w14:paraId="7B300F43" w14:textId="77A0528B" w:rsidR="00A51ABB" w:rsidRDefault="00BD1400" w:rsidP="00497247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0.24 sec</w:t>
            </w:r>
          </w:p>
        </w:tc>
      </w:tr>
      <w:tr w:rsidR="00A51ABB" w14:paraId="7B300F47" w14:textId="77777777" w:rsidTr="00497247">
        <w:trPr>
          <w:trHeight w:val="322"/>
        </w:trPr>
        <w:tc>
          <w:tcPr>
            <w:tcW w:w="1188" w:type="dxa"/>
          </w:tcPr>
          <w:p w14:paraId="7B300F45" w14:textId="77777777" w:rsidR="00A51ABB" w:rsidRDefault="00A51ABB" w:rsidP="00497247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average</w:t>
            </w:r>
          </w:p>
        </w:tc>
        <w:tc>
          <w:tcPr>
            <w:tcW w:w="1188" w:type="dxa"/>
          </w:tcPr>
          <w:p w14:paraId="7B300F46" w14:textId="53262FA9" w:rsidR="00A51ABB" w:rsidRDefault="00BD1400" w:rsidP="00497247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0.26 sec</w:t>
            </w:r>
          </w:p>
        </w:tc>
      </w:tr>
    </w:tbl>
    <w:p w14:paraId="7B300F48" w14:textId="77777777" w:rsidR="00A51ABB" w:rsidRPr="00A51ABB" w:rsidRDefault="00A51ABB" w:rsidP="00A51ABB">
      <w:pPr>
        <w:pStyle w:val="ListParagraph"/>
        <w:jc w:val="both"/>
        <w:rPr>
          <w:rFonts w:asciiTheme="minorHAnsi" w:hAnsiTheme="minorHAnsi" w:cstheme="minorHAnsi"/>
          <w:sz w:val="22"/>
          <w:szCs w:val="22"/>
        </w:rPr>
      </w:pPr>
    </w:p>
    <w:p w14:paraId="7B300F49" w14:textId="77777777" w:rsidR="005504DA" w:rsidRPr="00401F21" w:rsidRDefault="005504DA" w:rsidP="00ED2FA2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7B300F4A" w14:textId="77777777" w:rsidR="00A51ABB" w:rsidRDefault="00A51ABB" w:rsidP="00ED2FA2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7B300F4B" w14:textId="77777777" w:rsidR="00A51ABB" w:rsidRDefault="00A51ABB" w:rsidP="00ED2FA2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7B300F4C" w14:textId="77777777" w:rsidR="00A51ABB" w:rsidRDefault="00A51ABB" w:rsidP="00ED2FA2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7B300F4D" w14:textId="77777777" w:rsidR="00A51ABB" w:rsidRDefault="00A51ABB" w:rsidP="00ED2FA2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7B300F4E" w14:textId="77777777" w:rsidR="00A51ABB" w:rsidRDefault="00A51ABB" w:rsidP="00ED2FA2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7B300F4F" w14:textId="77777777" w:rsidR="00A51ABB" w:rsidRDefault="00A51ABB" w:rsidP="00ED2FA2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7B300F50" w14:textId="77777777" w:rsidR="00A51ABB" w:rsidRDefault="00A51ABB" w:rsidP="00ED2FA2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7B300F51" w14:textId="77777777" w:rsidR="00A51ABB" w:rsidRDefault="00A51ABB" w:rsidP="00ED2FA2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7B300F52" w14:textId="77777777" w:rsidR="00A51ABB" w:rsidRDefault="00A51ABB" w:rsidP="00ED2FA2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7B300F53" w14:textId="77777777" w:rsidR="00547CE8" w:rsidRDefault="00547CE8" w:rsidP="00ED2FA2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7B300F54" w14:textId="77777777" w:rsidR="00547CE8" w:rsidRDefault="00547CE8" w:rsidP="00ED2FA2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7B300F55" w14:textId="77777777" w:rsidR="00547CE8" w:rsidRDefault="00547CE8" w:rsidP="00ED2FA2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7B300F56" w14:textId="77777777" w:rsidR="00CC7962" w:rsidRPr="00401F21" w:rsidRDefault="005843EA" w:rsidP="00ED2FA2">
      <w:pPr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Part IV </w:t>
      </w:r>
      <w:r w:rsidR="00EC00CF">
        <w:rPr>
          <w:rFonts w:asciiTheme="minorHAnsi" w:hAnsiTheme="minorHAnsi" w:cstheme="minorHAnsi"/>
          <w:b/>
          <w:sz w:val="22"/>
          <w:szCs w:val="22"/>
        </w:rPr>
        <w:t>–</w:t>
      </w:r>
      <w:r w:rsidR="00A51ABB">
        <w:rPr>
          <w:rFonts w:asciiTheme="minorHAnsi" w:hAnsiTheme="minorHAnsi" w:cstheme="minorHAnsi"/>
          <w:b/>
          <w:sz w:val="22"/>
          <w:szCs w:val="22"/>
        </w:rPr>
        <w:t xml:space="preserve">Time needed for </w:t>
      </w:r>
      <w:r w:rsidR="008A0C7A">
        <w:rPr>
          <w:rFonts w:asciiTheme="minorHAnsi" w:hAnsiTheme="minorHAnsi" w:cstheme="minorHAnsi"/>
          <w:b/>
          <w:sz w:val="22"/>
          <w:szCs w:val="22"/>
        </w:rPr>
        <w:t>twenty-five (</w:t>
      </w:r>
      <w:r w:rsidR="00A51ABB">
        <w:rPr>
          <w:rFonts w:asciiTheme="minorHAnsi" w:hAnsiTheme="minorHAnsi" w:cstheme="minorHAnsi"/>
          <w:b/>
          <w:sz w:val="22"/>
          <w:szCs w:val="22"/>
        </w:rPr>
        <w:t>25</w:t>
      </w:r>
      <w:r w:rsidR="008A0C7A">
        <w:rPr>
          <w:rFonts w:asciiTheme="minorHAnsi" w:hAnsiTheme="minorHAnsi" w:cstheme="minorHAnsi"/>
          <w:b/>
          <w:sz w:val="22"/>
          <w:szCs w:val="22"/>
        </w:rPr>
        <w:t>)</w:t>
      </w:r>
      <w:r w:rsidR="00A51ABB">
        <w:rPr>
          <w:rFonts w:asciiTheme="minorHAnsi" w:hAnsiTheme="minorHAnsi" w:cstheme="minorHAnsi"/>
          <w:b/>
          <w:sz w:val="22"/>
          <w:szCs w:val="22"/>
        </w:rPr>
        <w:t xml:space="preserve"> mL of water to flow from the faucet</w:t>
      </w:r>
    </w:p>
    <w:p w14:paraId="7B300F57" w14:textId="77777777" w:rsidR="00CC7962" w:rsidRPr="00401F21" w:rsidRDefault="00CC7962" w:rsidP="00ED2FA2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7B300F58" w14:textId="77777777" w:rsidR="004512A7" w:rsidRDefault="00497247" w:rsidP="00ED2FA2">
      <w:pPr>
        <w:pStyle w:val="ListParagraph"/>
        <w:numPr>
          <w:ilvl w:val="0"/>
          <w:numId w:val="14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Measure to d</w:t>
      </w:r>
      <w:r w:rsidR="00A51ABB">
        <w:rPr>
          <w:rFonts w:asciiTheme="minorHAnsi" w:hAnsiTheme="minorHAnsi" w:cstheme="minorHAnsi"/>
          <w:sz w:val="22"/>
          <w:szCs w:val="22"/>
        </w:rPr>
        <w:t xml:space="preserve">etermine the time needed for </w:t>
      </w:r>
      <w:r w:rsidR="003D0018" w:rsidRPr="003D0018">
        <w:rPr>
          <w:rFonts w:asciiTheme="minorHAnsi" w:hAnsiTheme="minorHAnsi" w:cstheme="minorHAnsi"/>
          <w:b/>
          <w:sz w:val="22"/>
          <w:szCs w:val="22"/>
          <w:u w:val="single"/>
        </w:rPr>
        <w:t xml:space="preserve">exactly </w:t>
      </w:r>
      <w:r w:rsidR="008A0C7A" w:rsidRPr="003D0018">
        <w:rPr>
          <w:rFonts w:asciiTheme="minorHAnsi" w:hAnsiTheme="minorHAnsi" w:cstheme="minorHAnsi"/>
          <w:b/>
          <w:sz w:val="22"/>
          <w:szCs w:val="22"/>
          <w:u w:val="single"/>
        </w:rPr>
        <w:t>twenty-five (</w:t>
      </w:r>
      <w:r w:rsidR="00A51ABB" w:rsidRPr="003D0018">
        <w:rPr>
          <w:rFonts w:asciiTheme="minorHAnsi" w:hAnsiTheme="minorHAnsi" w:cstheme="minorHAnsi"/>
          <w:b/>
          <w:sz w:val="22"/>
          <w:szCs w:val="22"/>
          <w:u w:val="single"/>
        </w:rPr>
        <w:t>25</w:t>
      </w:r>
      <w:r w:rsidR="008A0C7A" w:rsidRPr="003D0018">
        <w:rPr>
          <w:rFonts w:asciiTheme="minorHAnsi" w:hAnsiTheme="minorHAnsi" w:cstheme="minorHAnsi"/>
          <w:b/>
          <w:sz w:val="22"/>
          <w:szCs w:val="22"/>
          <w:u w:val="single"/>
        </w:rPr>
        <w:t>)</w:t>
      </w:r>
      <w:r w:rsidR="00A51ABB" w:rsidRPr="003D0018">
        <w:rPr>
          <w:rFonts w:asciiTheme="minorHAnsi" w:hAnsiTheme="minorHAnsi" w:cstheme="minorHAnsi"/>
          <w:b/>
          <w:sz w:val="22"/>
          <w:szCs w:val="22"/>
          <w:u w:val="single"/>
        </w:rPr>
        <w:t xml:space="preserve"> mL</w:t>
      </w:r>
      <w:r w:rsidR="00A51ABB">
        <w:rPr>
          <w:rFonts w:asciiTheme="minorHAnsi" w:hAnsiTheme="minorHAnsi" w:cstheme="minorHAnsi"/>
          <w:sz w:val="22"/>
          <w:szCs w:val="22"/>
        </w:rPr>
        <w:t xml:space="preserve"> of water to flow out of the</w:t>
      </w:r>
      <w:r>
        <w:rPr>
          <w:rFonts w:asciiTheme="minorHAnsi" w:hAnsiTheme="minorHAnsi" w:cstheme="minorHAnsi"/>
          <w:sz w:val="22"/>
          <w:szCs w:val="22"/>
        </w:rPr>
        <w:t xml:space="preserve"> cold</w:t>
      </w:r>
      <w:r w:rsidR="00A51ABB">
        <w:rPr>
          <w:rFonts w:asciiTheme="minorHAnsi" w:hAnsiTheme="minorHAnsi" w:cstheme="minorHAnsi"/>
          <w:sz w:val="22"/>
          <w:szCs w:val="22"/>
        </w:rPr>
        <w:t xml:space="preserve"> faucet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547CE8">
        <w:rPr>
          <w:rFonts w:asciiTheme="minorHAnsi" w:hAnsiTheme="minorHAnsi" w:cstheme="minorHAnsi"/>
          <w:b/>
          <w:sz w:val="22"/>
          <w:szCs w:val="22"/>
          <w:u w:val="single"/>
        </w:rPr>
        <w:t>on full</w:t>
      </w:r>
    </w:p>
    <w:p w14:paraId="7B300F59" w14:textId="77777777" w:rsidR="00A51ABB" w:rsidRDefault="00A51ABB" w:rsidP="00ED2FA2">
      <w:pPr>
        <w:pStyle w:val="ListParagraph"/>
        <w:numPr>
          <w:ilvl w:val="0"/>
          <w:numId w:val="14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State</w:t>
      </w:r>
      <w:r w:rsidR="00901C26">
        <w:rPr>
          <w:rFonts w:asciiTheme="minorHAnsi" w:hAnsiTheme="minorHAnsi" w:cstheme="minorHAnsi"/>
          <w:sz w:val="22"/>
          <w:szCs w:val="22"/>
        </w:rPr>
        <w:t xml:space="preserve"> all</w:t>
      </w:r>
      <w:r>
        <w:rPr>
          <w:rFonts w:asciiTheme="minorHAnsi" w:hAnsiTheme="minorHAnsi" w:cstheme="minorHAnsi"/>
          <w:sz w:val="22"/>
          <w:szCs w:val="22"/>
        </w:rPr>
        <w:t xml:space="preserve"> your assumptions and specifications</w:t>
      </w:r>
    </w:p>
    <w:p w14:paraId="7B300F5A" w14:textId="77777777" w:rsidR="00A51ABB" w:rsidRDefault="00A51ABB" w:rsidP="00A51ABB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7B300F5B" w14:textId="7565B294" w:rsidR="00A51ABB" w:rsidRDefault="009E3A08" w:rsidP="00A51ABB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Use a measuring cup and wait until it fills halfway to the </w:t>
      </w:r>
      <w:r w:rsidR="00D0646E">
        <w:rPr>
          <w:rFonts w:asciiTheme="minorHAnsi" w:hAnsiTheme="minorHAnsi" w:cstheme="minorHAnsi"/>
          <w:sz w:val="22"/>
          <w:szCs w:val="22"/>
        </w:rPr>
        <w:t>50</w:t>
      </w:r>
      <w:r>
        <w:rPr>
          <w:rFonts w:asciiTheme="minorHAnsi" w:hAnsiTheme="minorHAnsi" w:cstheme="minorHAnsi"/>
          <w:sz w:val="22"/>
          <w:szCs w:val="22"/>
        </w:rPr>
        <w:t xml:space="preserve"> ml line</w:t>
      </w:r>
      <w:r w:rsidR="00D0646E">
        <w:rPr>
          <w:rFonts w:asciiTheme="minorHAnsi" w:hAnsiTheme="minorHAnsi" w:cstheme="minorHAnsi"/>
          <w:sz w:val="22"/>
          <w:szCs w:val="22"/>
        </w:rPr>
        <w:t>. Start with the tap already on and start the timer while moving the measuring cup under the water.</w:t>
      </w:r>
      <w:bookmarkStart w:id="0" w:name="_GoBack"/>
      <w:bookmarkEnd w:id="0"/>
    </w:p>
    <w:p w14:paraId="7B300F5E" w14:textId="5DC59B6D" w:rsidR="00A51ABB" w:rsidRDefault="00A51ABB" w:rsidP="00A51ABB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00E88E53" w14:textId="77777777" w:rsidR="00D0646E" w:rsidRDefault="00D0646E" w:rsidP="00A51ABB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7B300F5F" w14:textId="77777777" w:rsidR="00A51ABB" w:rsidRDefault="00A51ABB" w:rsidP="00A51ABB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7B300F60" w14:textId="77777777" w:rsidR="00A51ABB" w:rsidRDefault="00A51ABB" w:rsidP="00A51ABB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7B300F61" w14:textId="77777777" w:rsidR="00A51ABB" w:rsidRDefault="00A51ABB" w:rsidP="00A51ABB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7B300F62" w14:textId="77777777" w:rsidR="00A51ABB" w:rsidRDefault="00A51ABB" w:rsidP="00A51ABB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7B300F63" w14:textId="77777777" w:rsidR="00A51ABB" w:rsidRPr="00A51ABB" w:rsidRDefault="00A51ABB" w:rsidP="00A51ABB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7B300F64" w14:textId="32DE0F1C" w:rsidR="00A51ABB" w:rsidRDefault="008A0C7A" w:rsidP="00ED2FA2">
      <w:pPr>
        <w:pStyle w:val="ListParagraph"/>
        <w:numPr>
          <w:ilvl w:val="0"/>
          <w:numId w:val="14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The time needed is </w:t>
      </w:r>
      <w:r w:rsidR="009E3A08" w:rsidRPr="009E3A08">
        <w:rPr>
          <w:rFonts w:asciiTheme="minorHAnsi" w:hAnsiTheme="minorHAnsi" w:cstheme="minorHAnsi"/>
          <w:sz w:val="22"/>
          <w:szCs w:val="22"/>
          <w:u w:val="single"/>
        </w:rPr>
        <w:t>0.22 Sec.</w:t>
      </w:r>
    </w:p>
    <w:p w14:paraId="7B300F65" w14:textId="77777777" w:rsidR="008A0C7A" w:rsidRDefault="008A0C7A" w:rsidP="008A0C7A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7B300F66" w14:textId="77777777" w:rsidR="008A0C7A" w:rsidRPr="008A0C7A" w:rsidRDefault="008A0C7A" w:rsidP="008A0C7A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7B300F67" w14:textId="4A893C07" w:rsidR="00547CE8" w:rsidRDefault="00547CE8" w:rsidP="00547CE8">
      <w:pPr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lastRenderedPageBreak/>
        <w:t xml:space="preserve">Part V — </w:t>
      </w:r>
      <w:r w:rsidR="00FB4856">
        <w:rPr>
          <w:rFonts w:asciiTheme="minorHAnsi" w:hAnsiTheme="minorHAnsi" w:cstheme="minorHAnsi"/>
          <w:b/>
          <w:sz w:val="22"/>
          <w:szCs w:val="22"/>
        </w:rPr>
        <w:t>E</w:t>
      </w:r>
      <w:r>
        <w:rPr>
          <w:rFonts w:asciiTheme="minorHAnsi" w:hAnsiTheme="minorHAnsi" w:cstheme="minorHAnsi"/>
          <w:b/>
          <w:sz w:val="22"/>
          <w:szCs w:val="22"/>
        </w:rPr>
        <w:t>stimation</w:t>
      </w:r>
    </w:p>
    <w:p w14:paraId="7B300F68" w14:textId="77777777" w:rsidR="00547CE8" w:rsidRDefault="00547CE8" w:rsidP="00547CE8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7B300F69" w14:textId="77777777" w:rsidR="00547CE8" w:rsidRDefault="00547CE8" w:rsidP="00547CE8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Without getting up from your seat determine</w:t>
      </w:r>
    </w:p>
    <w:p w14:paraId="7B300F6A" w14:textId="1475FE4A" w:rsidR="00547CE8" w:rsidRDefault="00547CE8" w:rsidP="00547CE8">
      <w:pPr>
        <w:pStyle w:val="ListParagraph"/>
        <w:numPr>
          <w:ilvl w:val="0"/>
          <w:numId w:val="20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The surface area of the room in square feet.</w:t>
      </w:r>
    </w:p>
    <w:p w14:paraId="0DA923FE" w14:textId="22DEEA02" w:rsidR="00A46E5D" w:rsidRPr="00A46E5D" w:rsidRDefault="00A46E5D" w:rsidP="00A46E5D">
      <w:pPr>
        <w:pStyle w:val="ListParagraph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200 m</w:t>
      </w:r>
      <w:r>
        <w:rPr>
          <w:rFonts w:asciiTheme="minorHAnsi" w:hAnsiTheme="minorHAnsi" w:cstheme="minorHAnsi"/>
          <w:sz w:val="22"/>
          <w:szCs w:val="22"/>
          <w:vertAlign w:val="superscript"/>
        </w:rPr>
        <w:t>2</w:t>
      </w:r>
    </w:p>
    <w:p w14:paraId="7B300F6C" w14:textId="0BA3E869" w:rsidR="008A0C7A" w:rsidRDefault="00547CE8" w:rsidP="00053249">
      <w:pPr>
        <w:pStyle w:val="ListParagraph"/>
        <w:numPr>
          <w:ilvl w:val="0"/>
          <w:numId w:val="20"/>
        </w:numPr>
        <w:jc w:val="both"/>
        <w:rPr>
          <w:rFonts w:asciiTheme="minorHAnsi" w:hAnsiTheme="minorHAnsi" w:cstheme="minorHAnsi"/>
          <w:b/>
          <w:sz w:val="22"/>
          <w:szCs w:val="22"/>
        </w:rPr>
      </w:pPr>
      <w:r w:rsidRPr="00547CE8">
        <w:rPr>
          <w:rFonts w:asciiTheme="minorHAnsi" w:hAnsiTheme="minorHAnsi" w:cstheme="minorHAnsi"/>
          <w:sz w:val="22"/>
          <w:szCs w:val="22"/>
        </w:rPr>
        <w:t>The distance between degrees longitude on Earth.</w:t>
      </w:r>
      <w:r w:rsidRPr="00547CE8">
        <w:rPr>
          <w:rFonts w:asciiTheme="minorHAnsi" w:hAnsiTheme="minorHAnsi" w:cstheme="minorHAnsi"/>
          <w:b/>
          <w:sz w:val="22"/>
          <w:szCs w:val="22"/>
        </w:rPr>
        <w:t xml:space="preserve">  </w:t>
      </w:r>
    </w:p>
    <w:p w14:paraId="2A17BBF8" w14:textId="01587D02" w:rsidR="00A46E5D" w:rsidRPr="00A46E5D" w:rsidRDefault="00A46E5D" w:rsidP="00A46E5D">
      <w:pPr>
        <w:ind w:left="720"/>
        <w:jc w:val="both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300 km</w:t>
      </w:r>
    </w:p>
    <w:sectPr w:rsidR="00A46E5D" w:rsidRPr="00A46E5D" w:rsidSect="00E70DCE"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2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0E8B0F4D"/>
    <w:multiLevelType w:val="hybridMultilevel"/>
    <w:tmpl w:val="4CD86C6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FEF07CB"/>
    <w:multiLevelType w:val="hybridMultilevel"/>
    <w:tmpl w:val="CA4A15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B6269B"/>
    <w:multiLevelType w:val="hybridMultilevel"/>
    <w:tmpl w:val="7DF4763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9E2D78"/>
    <w:multiLevelType w:val="hybridMultilevel"/>
    <w:tmpl w:val="3DBCACC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9495E59"/>
    <w:multiLevelType w:val="hybridMultilevel"/>
    <w:tmpl w:val="8A58C4B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E5583C"/>
    <w:multiLevelType w:val="hybridMultilevel"/>
    <w:tmpl w:val="7DF4763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D3538F"/>
    <w:multiLevelType w:val="hybridMultilevel"/>
    <w:tmpl w:val="99E42BB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5D294E"/>
    <w:multiLevelType w:val="hybridMultilevel"/>
    <w:tmpl w:val="8FCAA15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66272E7"/>
    <w:multiLevelType w:val="hybridMultilevel"/>
    <w:tmpl w:val="B5EEE89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B15ABD"/>
    <w:multiLevelType w:val="hybridMultilevel"/>
    <w:tmpl w:val="87D6AE0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BE0204"/>
    <w:multiLevelType w:val="hybridMultilevel"/>
    <w:tmpl w:val="16EA522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78E1DA4"/>
    <w:multiLevelType w:val="hybridMultilevel"/>
    <w:tmpl w:val="99E42BB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F71A23"/>
    <w:multiLevelType w:val="hybridMultilevel"/>
    <w:tmpl w:val="2BEC8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174B9D"/>
    <w:multiLevelType w:val="hybridMultilevel"/>
    <w:tmpl w:val="37124064"/>
    <w:lvl w:ilvl="0" w:tplc="A88CAC56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F8265F"/>
    <w:multiLevelType w:val="hybridMultilevel"/>
    <w:tmpl w:val="9FAC0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15"/>
  </w:num>
  <w:num w:numId="7">
    <w:abstractNumId w:val="8"/>
  </w:num>
  <w:num w:numId="8">
    <w:abstractNumId w:val="12"/>
  </w:num>
  <w:num w:numId="9">
    <w:abstractNumId w:val="5"/>
  </w:num>
  <w:num w:numId="10">
    <w:abstractNumId w:val="13"/>
  </w:num>
  <w:num w:numId="11">
    <w:abstractNumId w:val="7"/>
  </w:num>
  <w:num w:numId="12">
    <w:abstractNumId w:val="10"/>
  </w:num>
  <w:num w:numId="13">
    <w:abstractNumId w:val="11"/>
  </w:num>
  <w:num w:numId="14">
    <w:abstractNumId w:val="16"/>
  </w:num>
  <w:num w:numId="15">
    <w:abstractNumId w:val="9"/>
  </w:num>
  <w:num w:numId="16">
    <w:abstractNumId w:val="14"/>
  </w:num>
  <w:num w:numId="17">
    <w:abstractNumId w:val="19"/>
  </w:num>
  <w:num w:numId="18">
    <w:abstractNumId w:val="17"/>
  </w:num>
  <w:num w:numId="19">
    <w:abstractNumId w:val="6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36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03F1"/>
    <w:rsid w:val="0002131E"/>
    <w:rsid w:val="00042870"/>
    <w:rsid w:val="00054129"/>
    <w:rsid w:val="00090C1A"/>
    <w:rsid w:val="0009466D"/>
    <w:rsid w:val="000A38C7"/>
    <w:rsid w:val="000B3A2B"/>
    <w:rsid w:val="00117749"/>
    <w:rsid w:val="0013306E"/>
    <w:rsid w:val="00161DE5"/>
    <w:rsid w:val="00167E39"/>
    <w:rsid w:val="001E217C"/>
    <w:rsid w:val="00200C60"/>
    <w:rsid w:val="00230EA0"/>
    <w:rsid w:val="002445F6"/>
    <w:rsid w:val="00261A99"/>
    <w:rsid w:val="002F10C9"/>
    <w:rsid w:val="00301359"/>
    <w:rsid w:val="00315964"/>
    <w:rsid w:val="00315A85"/>
    <w:rsid w:val="00336F58"/>
    <w:rsid w:val="003671D9"/>
    <w:rsid w:val="00375FA8"/>
    <w:rsid w:val="0038341F"/>
    <w:rsid w:val="003B2C31"/>
    <w:rsid w:val="003B596F"/>
    <w:rsid w:val="003C39FF"/>
    <w:rsid w:val="003D0018"/>
    <w:rsid w:val="003E1848"/>
    <w:rsid w:val="00401F21"/>
    <w:rsid w:val="00426D0F"/>
    <w:rsid w:val="00441E12"/>
    <w:rsid w:val="004512A7"/>
    <w:rsid w:val="004711C0"/>
    <w:rsid w:val="00497247"/>
    <w:rsid w:val="004C16D5"/>
    <w:rsid w:val="004D1155"/>
    <w:rsid w:val="004E6CB5"/>
    <w:rsid w:val="005205F3"/>
    <w:rsid w:val="00547CE8"/>
    <w:rsid w:val="005504DA"/>
    <w:rsid w:val="00571348"/>
    <w:rsid w:val="005843EA"/>
    <w:rsid w:val="005A17E0"/>
    <w:rsid w:val="005A24AE"/>
    <w:rsid w:val="005A31DF"/>
    <w:rsid w:val="005C1DF5"/>
    <w:rsid w:val="005C5B89"/>
    <w:rsid w:val="005E227F"/>
    <w:rsid w:val="005F1866"/>
    <w:rsid w:val="00601AF3"/>
    <w:rsid w:val="00621A71"/>
    <w:rsid w:val="00624613"/>
    <w:rsid w:val="00630589"/>
    <w:rsid w:val="00666B49"/>
    <w:rsid w:val="00672275"/>
    <w:rsid w:val="0069252A"/>
    <w:rsid w:val="006E66E3"/>
    <w:rsid w:val="007073CB"/>
    <w:rsid w:val="00724D2E"/>
    <w:rsid w:val="007507BC"/>
    <w:rsid w:val="00765922"/>
    <w:rsid w:val="007733C5"/>
    <w:rsid w:val="007903C1"/>
    <w:rsid w:val="007F1C37"/>
    <w:rsid w:val="00817B89"/>
    <w:rsid w:val="00820F4C"/>
    <w:rsid w:val="00873B09"/>
    <w:rsid w:val="0089040F"/>
    <w:rsid w:val="008A0C7A"/>
    <w:rsid w:val="008A27F3"/>
    <w:rsid w:val="008B5A1A"/>
    <w:rsid w:val="008D4F38"/>
    <w:rsid w:val="008E6964"/>
    <w:rsid w:val="0090035B"/>
    <w:rsid w:val="00901C26"/>
    <w:rsid w:val="00916CA5"/>
    <w:rsid w:val="009237EA"/>
    <w:rsid w:val="00935AD9"/>
    <w:rsid w:val="00950EB9"/>
    <w:rsid w:val="00971CD4"/>
    <w:rsid w:val="0097281E"/>
    <w:rsid w:val="009821FF"/>
    <w:rsid w:val="00984628"/>
    <w:rsid w:val="009C0F31"/>
    <w:rsid w:val="009D0976"/>
    <w:rsid w:val="009E3A08"/>
    <w:rsid w:val="00A35370"/>
    <w:rsid w:val="00A37BDE"/>
    <w:rsid w:val="00A44104"/>
    <w:rsid w:val="00A46E5D"/>
    <w:rsid w:val="00A51ABB"/>
    <w:rsid w:val="00A5770B"/>
    <w:rsid w:val="00A639B9"/>
    <w:rsid w:val="00AD7B4E"/>
    <w:rsid w:val="00B03713"/>
    <w:rsid w:val="00B30D8B"/>
    <w:rsid w:val="00B42231"/>
    <w:rsid w:val="00B42C70"/>
    <w:rsid w:val="00B431BE"/>
    <w:rsid w:val="00B70B65"/>
    <w:rsid w:val="00B71D4E"/>
    <w:rsid w:val="00B758FC"/>
    <w:rsid w:val="00B967B8"/>
    <w:rsid w:val="00BA3994"/>
    <w:rsid w:val="00BB409E"/>
    <w:rsid w:val="00BD1400"/>
    <w:rsid w:val="00BF1F53"/>
    <w:rsid w:val="00C05EC1"/>
    <w:rsid w:val="00C13EB5"/>
    <w:rsid w:val="00C1734A"/>
    <w:rsid w:val="00C23B5B"/>
    <w:rsid w:val="00C33622"/>
    <w:rsid w:val="00C8289B"/>
    <w:rsid w:val="00CA11E2"/>
    <w:rsid w:val="00CC7962"/>
    <w:rsid w:val="00CF2036"/>
    <w:rsid w:val="00D0113C"/>
    <w:rsid w:val="00D0646E"/>
    <w:rsid w:val="00D20083"/>
    <w:rsid w:val="00D668F4"/>
    <w:rsid w:val="00D858CD"/>
    <w:rsid w:val="00D979A2"/>
    <w:rsid w:val="00DC55FD"/>
    <w:rsid w:val="00DD0204"/>
    <w:rsid w:val="00DF3129"/>
    <w:rsid w:val="00E238A8"/>
    <w:rsid w:val="00E31650"/>
    <w:rsid w:val="00E533CE"/>
    <w:rsid w:val="00E70DCE"/>
    <w:rsid w:val="00E72D4E"/>
    <w:rsid w:val="00E75F17"/>
    <w:rsid w:val="00E9615E"/>
    <w:rsid w:val="00EC00CF"/>
    <w:rsid w:val="00EC78B8"/>
    <w:rsid w:val="00ED0DAA"/>
    <w:rsid w:val="00ED2FA2"/>
    <w:rsid w:val="00EE5E54"/>
    <w:rsid w:val="00EE6A77"/>
    <w:rsid w:val="00EF2A35"/>
    <w:rsid w:val="00F120BB"/>
    <w:rsid w:val="00F237C2"/>
    <w:rsid w:val="00F2449A"/>
    <w:rsid w:val="00F46257"/>
    <w:rsid w:val="00F750F9"/>
    <w:rsid w:val="00F83431"/>
    <w:rsid w:val="00F84729"/>
    <w:rsid w:val="00FA03F1"/>
    <w:rsid w:val="00FA43AB"/>
    <w:rsid w:val="00FB4856"/>
    <w:rsid w:val="00FF7C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B300EF0"/>
  <w15:docId w15:val="{48A25ADF-E69A-47CC-AE89-2FA32EB1C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0DCE"/>
    <w:pPr>
      <w:widowControl w:val="0"/>
      <w:suppressAutoHyphens/>
    </w:pPr>
    <w:rPr>
      <w:rFonts w:eastAsia="Arial Unicode MS"/>
      <w:kern w:val="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rsid w:val="00E70DCE"/>
  </w:style>
  <w:style w:type="character" w:customStyle="1" w:styleId="Bullets">
    <w:name w:val="Bullets"/>
    <w:rsid w:val="00E70DCE"/>
    <w:rPr>
      <w:rFonts w:ascii="StarSymbol" w:eastAsia="StarSymbol" w:hAnsi="StarSymbol" w:cs="StarSymbol"/>
      <w:sz w:val="18"/>
      <w:szCs w:val="18"/>
    </w:rPr>
  </w:style>
  <w:style w:type="paragraph" w:customStyle="1" w:styleId="Heading">
    <w:name w:val="Heading"/>
    <w:basedOn w:val="Normal"/>
    <w:next w:val="BodyText"/>
    <w:rsid w:val="00E70DCE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rsid w:val="00E70DCE"/>
    <w:pPr>
      <w:spacing w:after="120"/>
    </w:pPr>
  </w:style>
  <w:style w:type="paragraph" w:styleId="List">
    <w:name w:val="List"/>
    <w:basedOn w:val="BodyText"/>
    <w:rsid w:val="00E70DCE"/>
    <w:rPr>
      <w:rFonts w:cs="Tahoma"/>
    </w:rPr>
  </w:style>
  <w:style w:type="paragraph" w:styleId="Caption">
    <w:name w:val="caption"/>
    <w:basedOn w:val="Normal"/>
    <w:qFormat/>
    <w:rsid w:val="00E70DCE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E70DCE"/>
    <w:pPr>
      <w:suppressLineNumbers/>
    </w:pPr>
    <w:rPr>
      <w:rFonts w:cs="Tahoma"/>
    </w:rPr>
  </w:style>
  <w:style w:type="paragraph" w:customStyle="1" w:styleId="TableContents">
    <w:name w:val="Table Contents"/>
    <w:basedOn w:val="Normal"/>
    <w:rsid w:val="00E70DCE"/>
    <w:pPr>
      <w:suppressLineNumbers/>
    </w:pPr>
  </w:style>
  <w:style w:type="paragraph" w:customStyle="1" w:styleId="TableHeading">
    <w:name w:val="Table Heading"/>
    <w:basedOn w:val="TableContents"/>
    <w:rsid w:val="00E70DCE"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6E66E3"/>
    <w:pPr>
      <w:ind w:left="720"/>
      <w:contextualSpacing/>
    </w:pPr>
  </w:style>
  <w:style w:type="table" w:styleId="TableGrid">
    <w:name w:val="Table Grid"/>
    <w:basedOn w:val="TableNormal"/>
    <w:uiPriority w:val="59"/>
    <w:rsid w:val="000541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8462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811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F44884-51C2-42C1-B33F-2D46A1CD48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Nunya Biz</dc:creator>
  <cp:lastModifiedBy>Andrew Martin</cp:lastModifiedBy>
  <cp:revision>11</cp:revision>
  <cp:lastPrinted>2012-08-23T16:00:00Z</cp:lastPrinted>
  <dcterms:created xsi:type="dcterms:W3CDTF">2020-09-16T14:15:00Z</dcterms:created>
  <dcterms:modified xsi:type="dcterms:W3CDTF">2020-09-22T14:41:00Z</dcterms:modified>
</cp:coreProperties>
</file>