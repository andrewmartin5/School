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7668"/>
        <w:gridCol w:w="2790"/>
      </w:tblGrid>
      <w:tr w:rsidR="006A0435" w:rsidRPr="00974483" w14:paraId="3DAD4801" w14:textId="77777777" w:rsidTr="006A0435">
        <w:tc>
          <w:tcPr>
            <w:tcW w:w="7668" w:type="dxa"/>
          </w:tcPr>
          <w:p w14:paraId="3DAD47FF" w14:textId="77777777" w:rsidR="006A0435" w:rsidRPr="00974483" w:rsidRDefault="006A0435" w:rsidP="00AC7EF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Name __________________</w:t>
            </w:r>
            <w:r w:rsidRPr="00974483">
              <w:rPr>
                <w:rFonts w:ascii="Calibri" w:hAnsi="Calibri"/>
                <w:sz w:val="22"/>
                <w:szCs w:val="22"/>
              </w:rPr>
              <w:t>_______</w:t>
            </w:r>
          </w:p>
        </w:tc>
        <w:tc>
          <w:tcPr>
            <w:tcW w:w="2790" w:type="dxa"/>
          </w:tcPr>
          <w:p w14:paraId="3DAD4800" w14:textId="77777777" w:rsidR="006A0435" w:rsidRPr="00974483" w:rsidRDefault="006A0435" w:rsidP="006A043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Date: _______________</w:t>
            </w:r>
          </w:p>
        </w:tc>
      </w:tr>
    </w:tbl>
    <w:p w14:paraId="3DAD4802" w14:textId="77777777" w:rsidR="001749B9" w:rsidRDefault="001749B9" w:rsidP="007C50B6">
      <w:pPr>
        <w:rPr>
          <w:rFonts w:ascii="Calibri" w:hAnsi="Calibri"/>
          <w:b/>
          <w:sz w:val="22"/>
          <w:szCs w:val="22"/>
        </w:rPr>
      </w:pPr>
    </w:p>
    <w:p w14:paraId="3DAD4803" w14:textId="77777777" w:rsidR="002C11C3" w:rsidRDefault="002C11C3" w:rsidP="002C11C3">
      <w:pPr>
        <w:pStyle w:val="NoSpacing"/>
        <w:jc w:val="center"/>
        <w:rPr>
          <w:b/>
        </w:rPr>
      </w:pPr>
      <w:r>
        <w:rPr>
          <w:b/>
        </w:rPr>
        <w:t xml:space="preserve">Forces - Pulleys and Multi-Mass Systems </w:t>
      </w:r>
    </w:p>
    <w:p w14:paraId="3DAD4804" w14:textId="77777777" w:rsidR="00643D5D" w:rsidRDefault="00643D5D" w:rsidP="00643D5D">
      <w:pPr>
        <w:rPr>
          <w:rFonts w:ascii="Calibri" w:hAnsi="Calibri"/>
          <w:sz w:val="22"/>
          <w:szCs w:val="22"/>
        </w:rPr>
      </w:pPr>
    </w:p>
    <w:p w14:paraId="3DAD4805" w14:textId="77777777" w:rsidR="00490108" w:rsidRDefault="00024D30" w:rsidP="00024D30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Assume: </w:t>
      </w:r>
      <w:r w:rsidR="00DF506B">
        <w:rPr>
          <w:rFonts w:ascii="Calibri" w:hAnsi="Calibri"/>
          <w:sz w:val="22"/>
          <w:szCs w:val="22"/>
        </w:rPr>
        <w:t xml:space="preserve">  </w:t>
      </w:r>
      <w:r w:rsidR="00F21D11">
        <w:rPr>
          <w:rFonts w:ascii="Calibri" w:hAnsi="Calibri"/>
          <w:sz w:val="22"/>
          <w:szCs w:val="22"/>
        </w:rPr>
        <w:t>T</w:t>
      </w:r>
      <w:r w:rsidRPr="00024D30">
        <w:rPr>
          <w:rFonts w:ascii="Calibri" w:hAnsi="Calibri"/>
          <w:sz w:val="22"/>
          <w:szCs w:val="22"/>
          <w:vertAlign w:val="subscript"/>
        </w:rPr>
        <w:t>1</w:t>
      </w:r>
      <w:r>
        <w:rPr>
          <w:rFonts w:ascii="Calibri" w:hAnsi="Calibri"/>
          <w:sz w:val="22"/>
          <w:szCs w:val="22"/>
        </w:rPr>
        <w:t xml:space="preserve"> =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391FBA">
        <w:rPr>
          <w:rFonts w:ascii="Calibri" w:hAnsi="Calibri"/>
          <w:sz w:val="22"/>
          <w:szCs w:val="22"/>
        </w:rPr>
        <w:t xml:space="preserve">    </w:t>
      </w:r>
      <w:r>
        <w:rPr>
          <w:rFonts w:ascii="Calibri" w:hAnsi="Calibri"/>
          <w:sz w:val="22"/>
          <w:szCs w:val="22"/>
        </w:rPr>
        <w:t xml:space="preserve">and </w:t>
      </w:r>
      <w:r>
        <w:rPr>
          <w:rFonts w:ascii="Calibri" w:hAnsi="Calibri"/>
          <w:sz w:val="22"/>
          <w:szCs w:val="22"/>
        </w:rPr>
        <w:tab/>
        <w:t>a</w:t>
      </w:r>
      <w:r w:rsidRPr="00024D30">
        <w:rPr>
          <w:rFonts w:ascii="Calibri" w:hAnsi="Calibri"/>
          <w:sz w:val="22"/>
          <w:szCs w:val="22"/>
          <w:vertAlign w:val="subscript"/>
        </w:rPr>
        <w:t>1</w:t>
      </w:r>
      <w:r>
        <w:rPr>
          <w:rFonts w:ascii="Calibri" w:hAnsi="Calibri"/>
          <w:sz w:val="22"/>
          <w:szCs w:val="22"/>
        </w:rPr>
        <w:t xml:space="preserve"> =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391FBA">
        <w:rPr>
          <w:rFonts w:ascii="Calibri" w:hAnsi="Calibri"/>
          <w:sz w:val="22"/>
          <w:szCs w:val="22"/>
        </w:rPr>
        <w:tab/>
      </w:r>
    </w:p>
    <w:p w14:paraId="3DAD4806" w14:textId="77777777" w:rsidR="007C50B6" w:rsidRDefault="007C50B6">
      <w:pPr>
        <w:rPr>
          <w:rFonts w:ascii="Calibri" w:hAnsi="Calibri"/>
          <w:sz w:val="22"/>
          <w:szCs w:val="22"/>
        </w:rPr>
      </w:pPr>
    </w:p>
    <w:p w14:paraId="3DAD4807" w14:textId="77777777" w:rsidR="00BA4402" w:rsidRDefault="00BA4402">
      <w:pPr>
        <w:rPr>
          <w:rFonts w:ascii="Calibri" w:hAnsi="Calibri"/>
          <w:sz w:val="22"/>
          <w:szCs w:val="22"/>
        </w:rPr>
      </w:pPr>
      <w:r w:rsidRPr="00D3356C">
        <w:rPr>
          <w:rFonts w:ascii="Calibri" w:hAnsi="Calibri"/>
          <w:b/>
          <w:sz w:val="22"/>
          <w:szCs w:val="22"/>
        </w:rPr>
        <w:t>Vertical Pulley Systems</w:t>
      </w:r>
      <w:r w:rsidR="00246621">
        <w:rPr>
          <w:rFonts w:ascii="Calibri" w:hAnsi="Calibri"/>
          <w:sz w:val="22"/>
          <w:szCs w:val="22"/>
        </w:rPr>
        <w:t>:</w:t>
      </w:r>
    </w:p>
    <w:p w14:paraId="3DAD4808" w14:textId="77777777" w:rsidR="00D3356C" w:rsidRDefault="00D3356C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836585">
        <w:rPr>
          <w:rFonts w:ascii="Calibri" w:hAnsi="Calibri"/>
          <w:sz w:val="22"/>
          <w:szCs w:val="22"/>
        </w:rPr>
        <w:t xml:space="preserve">Note: </w:t>
      </w:r>
      <w:r w:rsidR="00226401">
        <w:rPr>
          <w:rFonts w:ascii="Calibri" w:hAnsi="Calibri"/>
          <w:sz w:val="22"/>
          <w:szCs w:val="22"/>
        </w:rPr>
        <w:t>T</w:t>
      </w:r>
      <w:r>
        <w:rPr>
          <w:rFonts w:ascii="Calibri" w:hAnsi="Calibri"/>
          <w:sz w:val="22"/>
          <w:szCs w:val="22"/>
        </w:rPr>
        <w:t xml:space="preserve">here are </w:t>
      </w:r>
      <w:r w:rsidRPr="00E40E1E">
        <w:rPr>
          <w:rFonts w:ascii="Calibri" w:hAnsi="Calibri"/>
          <w:sz w:val="22"/>
          <w:szCs w:val="22"/>
          <w:u w:val="single"/>
        </w:rPr>
        <w:t>two</w:t>
      </w:r>
      <w:r>
        <w:rPr>
          <w:rFonts w:ascii="Calibri" w:hAnsi="Calibri"/>
          <w:sz w:val="22"/>
          <w:szCs w:val="22"/>
        </w:rPr>
        <w:t xml:space="preserve"> distinct objects, and each</w:t>
      </w:r>
      <w:r w:rsidR="00024D30">
        <w:rPr>
          <w:rFonts w:ascii="Calibri" w:hAnsi="Calibri"/>
          <w:sz w:val="22"/>
          <w:szCs w:val="22"/>
        </w:rPr>
        <w:t xml:space="preserve"> object has</w:t>
      </w:r>
      <w:r>
        <w:rPr>
          <w:rFonts w:ascii="Calibri" w:hAnsi="Calibri"/>
          <w:sz w:val="22"/>
          <w:szCs w:val="22"/>
        </w:rPr>
        <w:t xml:space="preserve"> forces acting on and accelerating it</w:t>
      </w:r>
    </w:p>
    <w:p w14:paraId="3DAD4809" w14:textId="77777777" w:rsidR="00D3356C" w:rsidRDefault="00836585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  </w:t>
      </w:r>
      <w:r w:rsidR="00D3356C" w:rsidRPr="00E40E1E">
        <w:rPr>
          <w:rFonts w:ascii="Calibri" w:hAnsi="Calibri"/>
          <w:sz w:val="22"/>
          <w:szCs w:val="22"/>
          <w:u w:val="single"/>
        </w:rPr>
        <w:t>Each</w:t>
      </w:r>
      <w:r w:rsidR="00D3356C">
        <w:rPr>
          <w:rFonts w:ascii="Calibri" w:hAnsi="Calibri"/>
          <w:sz w:val="22"/>
          <w:szCs w:val="22"/>
        </w:rPr>
        <w:t xml:space="preserve"> object has </w:t>
      </w:r>
      <w:r w:rsidR="00024D30">
        <w:rPr>
          <w:rFonts w:ascii="Calibri" w:hAnsi="Calibri"/>
          <w:sz w:val="22"/>
          <w:szCs w:val="22"/>
        </w:rPr>
        <w:t xml:space="preserve">a </w:t>
      </w:r>
      <w:r w:rsidR="00024D30" w:rsidRPr="00E40E1E">
        <w:rPr>
          <w:rFonts w:ascii="Calibri" w:hAnsi="Calibri"/>
          <w:sz w:val="22"/>
          <w:szCs w:val="22"/>
          <w:u w:val="single"/>
        </w:rPr>
        <w:t>separate</w:t>
      </w:r>
      <w:r w:rsidR="00D3356C" w:rsidRPr="00E40E1E">
        <w:rPr>
          <w:rFonts w:ascii="Calibri" w:hAnsi="Calibri"/>
          <w:sz w:val="22"/>
          <w:szCs w:val="22"/>
          <w:u w:val="single"/>
        </w:rPr>
        <w:t xml:space="preserve"> FB-Diagram</w:t>
      </w:r>
      <w:r w:rsidR="00D3356C">
        <w:rPr>
          <w:rFonts w:ascii="Calibri" w:hAnsi="Calibri"/>
          <w:sz w:val="22"/>
          <w:szCs w:val="22"/>
        </w:rPr>
        <w:t xml:space="preserve"> and </w:t>
      </w:r>
      <w:r w:rsidR="00D3356C" w:rsidRPr="00E40E1E">
        <w:rPr>
          <w:rFonts w:ascii="Calibri" w:hAnsi="Calibri"/>
          <w:sz w:val="22"/>
          <w:szCs w:val="22"/>
          <w:u w:val="single"/>
        </w:rPr>
        <w:t>system of equations</w:t>
      </w:r>
      <w:r w:rsidR="00D308AA">
        <w:rPr>
          <w:rFonts w:ascii="Calibri" w:hAnsi="Calibri"/>
          <w:sz w:val="22"/>
          <w:szCs w:val="22"/>
        </w:rPr>
        <w:t xml:space="preserve"> (up to two </w:t>
      </w:r>
      <w:r w:rsidR="007E1F7D">
        <w:rPr>
          <w:rFonts w:ascii="Calibri" w:hAnsi="Calibri"/>
          <w:sz w:val="22"/>
          <w:szCs w:val="22"/>
        </w:rPr>
        <w:t xml:space="preserve">perpendicular </w:t>
      </w:r>
      <w:r w:rsidR="00D308AA">
        <w:rPr>
          <w:rFonts w:ascii="Calibri" w:hAnsi="Calibri"/>
          <w:sz w:val="22"/>
          <w:szCs w:val="22"/>
        </w:rPr>
        <w:t>axes each)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7848"/>
      </w:tblGrid>
      <w:tr w:rsidR="00D3356C" w14:paraId="3DAD4814" w14:textId="77777777" w:rsidTr="00D3356C">
        <w:tc>
          <w:tcPr>
            <w:tcW w:w="2448" w:type="dxa"/>
          </w:tcPr>
          <w:p w14:paraId="3DAD480A" w14:textId="77777777" w:rsidR="00D3356C" w:rsidRDefault="006A043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  <w:lang w:bidi="ar-SA"/>
              </w:rPr>
              <mc:AlternateContent>
                <mc:Choice Requires="wpc">
                  <w:drawing>
                    <wp:inline distT="0" distB="0" distL="0" distR="0" wp14:anchorId="3DAD484D" wp14:editId="3DAD484E">
                      <wp:extent cx="1362075" cy="1790700"/>
                      <wp:effectExtent l="0" t="0" r="0" b="0"/>
                      <wp:docPr id="18" name="Canvas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1" name="Oval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7200" y="85090"/>
                                  <a:ext cx="314325" cy="3162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1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8175" y="787400"/>
                                  <a:ext cx="269240" cy="3321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1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1950" y="1252855"/>
                                  <a:ext cx="200024" cy="2470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Text Box 1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5725" y="1271905"/>
                                  <a:ext cx="257175" cy="262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DAD4857" w14:textId="77777777" w:rsidR="00D3356C" w:rsidRDefault="00D3356C" w:rsidP="00D3356C">
                                    <w:r>
                                      <w:t>m</w:t>
                                    </w:r>
                                    <w:r w:rsidRPr="000626FA"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7" name="Text Box 1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12190" y="857250"/>
                                  <a:ext cx="257175" cy="262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DAD4858" w14:textId="77777777" w:rsidR="00D3356C" w:rsidRDefault="00D3356C" w:rsidP="00D3356C">
                                    <w:r>
                                      <w:t>m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9" name="Straight Connector 49"/>
                              <wps:cNvCnPr>
                                <a:stCxn id="41" idx="6"/>
                                <a:endCxn id="44" idx="0"/>
                              </wps:cNvCnPr>
                              <wps:spPr>
                                <a:xfrm>
                                  <a:off x="771525" y="243205"/>
                                  <a:ext cx="1270" cy="54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Straight Connector 51"/>
                              <wps:cNvCnPr>
                                <a:stCxn id="41" idx="2"/>
                                <a:endCxn id="45" idx="0"/>
                              </wps:cNvCnPr>
                              <wps:spPr>
                                <a:xfrm>
                                  <a:off x="457200" y="243205"/>
                                  <a:ext cx="4762" cy="1009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DAD484D" id="Canvas 48" o:spid="_x0000_s1026" editas="canvas" style="width:107.25pt;height:141pt;mso-position-horizontal-relative:char;mso-position-vertical-relative:line" coordsize="13620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3620;height:17907;visibility:visible;mso-wrap-style:square">
                        <v:fill o:detectmouseclick="t"/>
                        <v:path o:connecttype="none"/>
                      </v:shape>
                      <v:oval id="Oval 175" o:spid="_x0000_s1028" style="position:absolute;left:4572;top:850;width:3143;height:3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"/>
                      <v:rect id="Rectangle 178" o:spid="_x0000_s1029" style="position:absolute;left:6381;top:7874;width:2693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"/>
                      <v:rect id="Rectangle 179" o:spid="_x0000_s1030" style="position:absolute;left:3619;top:12528;width:2000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8Eb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80" o:spid="_x0000_s1031" type="#_x0000_t202" style="position:absolute;left:857;top:12719;width:257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      <v:textbox inset="0,0,0,0">
                          <w:txbxContent>
                            <w:p w14:paraId="3DAD4857" w14:textId="77777777" w:rsidR="00D3356C" w:rsidRDefault="00D3356C" w:rsidP="00D3356C">
                              <w:r>
                                <w:t>m</w:t>
                              </w:r>
                              <w:r w:rsidRPr="000626FA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81" o:spid="_x0000_s1032" type="#_x0000_t202" style="position:absolute;left:10121;top:8572;width:2572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      <v:textbox inset="0,0,0,0">
                          <w:txbxContent>
                            <w:p w14:paraId="3DAD4858" w14:textId="77777777" w:rsidR="00D3356C" w:rsidRDefault="00D3356C" w:rsidP="00D3356C">
                              <w:r>
                                <w:t>m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line id="Straight Connector 49" o:spid="_x0000_s1033" style="position:absolute;visibility:visible;mso-wrap-style:square" from="7715,2432" to="7727,7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" strokecolor="#4579b8 [3044]"/>
                      <v:line id="Straight Connector 51" o:spid="_x0000_s1034" style="position:absolute;visibility:visible;mso-wrap-style:square" from="4572,2432" to="4619,12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" strokecolor="#4579b8 [3044]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848" w:type="dxa"/>
          </w:tcPr>
          <w:p w14:paraId="3DAD480B" w14:textId="77777777" w:rsidR="00566C64" w:rsidRDefault="00566C64" w:rsidP="008D15F0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3DAD480C" w14:textId="77777777" w:rsidR="00D3356C" w:rsidRDefault="00791615" w:rsidP="008D15F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EX</w:t>
            </w:r>
            <w:r w:rsidR="00A36C1C">
              <w:rPr>
                <w:rFonts w:ascii="Calibri" w:hAnsi="Calibri"/>
                <w:sz w:val="22"/>
                <w:szCs w:val="22"/>
              </w:rPr>
              <w:t xml:space="preserve">) </w:t>
            </w:r>
            <w:r w:rsidR="00D3356C">
              <w:rPr>
                <w:rFonts w:ascii="Calibri" w:hAnsi="Calibri"/>
                <w:sz w:val="22"/>
                <w:szCs w:val="22"/>
              </w:rPr>
              <w:t>A pulley</w:t>
            </w:r>
            <w:r w:rsidR="00832569">
              <w:rPr>
                <w:rFonts w:ascii="Calibri" w:hAnsi="Calibri"/>
                <w:sz w:val="22"/>
                <w:szCs w:val="22"/>
              </w:rPr>
              <w:t xml:space="preserve"> system</w:t>
            </w:r>
            <w:r w:rsidR="00D3356C">
              <w:rPr>
                <w:rFonts w:ascii="Calibri" w:hAnsi="Calibri"/>
                <w:sz w:val="22"/>
                <w:szCs w:val="22"/>
              </w:rPr>
              <w:t xml:space="preserve"> is set up as shown </w:t>
            </w:r>
            <w:r w:rsidR="00651D96">
              <w:rPr>
                <w:rFonts w:ascii="Calibri" w:hAnsi="Calibri"/>
                <w:sz w:val="22"/>
                <w:szCs w:val="22"/>
              </w:rPr>
              <w:t xml:space="preserve">in the diagram </w:t>
            </w:r>
            <w:r w:rsidR="00D3356C">
              <w:rPr>
                <w:rFonts w:ascii="Calibri" w:hAnsi="Calibri"/>
                <w:sz w:val="22"/>
                <w:szCs w:val="22"/>
              </w:rPr>
              <w:t xml:space="preserve">where, </w:t>
            </w:r>
            <w:r w:rsidR="008D15F0">
              <w:rPr>
                <w:rFonts w:ascii="Calibri" w:hAnsi="Calibri"/>
                <w:sz w:val="22"/>
                <w:szCs w:val="22"/>
              </w:rPr>
              <w:t>m</w:t>
            </w:r>
            <w:r w:rsidR="008D15F0" w:rsidRPr="00832569">
              <w:rPr>
                <w:rFonts w:ascii="Calibri" w:hAnsi="Calibri"/>
                <w:sz w:val="22"/>
                <w:szCs w:val="22"/>
                <w:vertAlign w:val="subscript"/>
              </w:rPr>
              <w:t>1</w:t>
            </w:r>
            <w:r w:rsidR="008D15F0">
              <w:rPr>
                <w:rFonts w:ascii="Calibri" w:hAnsi="Calibri"/>
                <w:sz w:val="22"/>
                <w:szCs w:val="22"/>
              </w:rPr>
              <w:t xml:space="preserve"> = 6 kg and m</w:t>
            </w:r>
            <w:r w:rsidR="008D15F0" w:rsidRPr="00832569">
              <w:rPr>
                <w:rFonts w:ascii="Calibri" w:hAnsi="Calibri"/>
                <w:sz w:val="22"/>
                <w:szCs w:val="22"/>
                <w:vertAlign w:val="subscript"/>
              </w:rPr>
              <w:t>2</w:t>
            </w:r>
            <w:r w:rsidR="00226401">
              <w:rPr>
                <w:rFonts w:ascii="Calibri" w:hAnsi="Calibri"/>
                <w:sz w:val="22"/>
                <w:szCs w:val="22"/>
              </w:rPr>
              <w:t xml:space="preserve"> = 8</w:t>
            </w:r>
            <w:r w:rsidR="008D15F0">
              <w:rPr>
                <w:rFonts w:ascii="Calibri" w:hAnsi="Calibri"/>
                <w:sz w:val="22"/>
                <w:szCs w:val="22"/>
              </w:rPr>
              <w:t xml:space="preserve"> kg</w:t>
            </w:r>
          </w:p>
          <w:p w14:paraId="3DAD480D" w14:textId="77777777" w:rsidR="00A36C1C" w:rsidRPr="00A36C1C" w:rsidRDefault="00A36C1C" w:rsidP="00A36C1C">
            <w:pPr>
              <w:pStyle w:val="ListParagraph"/>
              <w:numPr>
                <w:ilvl w:val="0"/>
                <w:numId w:val="19"/>
              </w:numPr>
              <w:rPr>
                <w:rFonts w:ascii="Calibri" w:hAnsi="Calibri"/>
                <w:sz w:val="22"/>
                <w:szCs w:val="22"/>
              </w:rPr>
            </w:pPr>
            <w:r w:rsidRPr="00A36C1C">
              <w:rPr>
                <w:rFonts w:ascii="Calibri" w:hAnsi="Calibri"/>
                <w:sz w:val="22"/>
                <w:szCs w:val="22"/>
              </w:rPr>
              <w:t>Draw the FBD for each object including distinct labels for each force</w:t>
            </w:r>
          </w:p>
          <w:p w14:paraId="3DAD480E" w14:textId="77777777" w:rsidR="00A36C1C" w:rsidRPr="00A36C1C" w:rsidRDefault="004C38FB" w:rsidP="00A36C1C">
            <w:pPr>
              <w:pStyle w:val="ListParagraph"/>
              <w:numPr>
                <w:ilvl w:val="0"/>
                <w:numId w:val="19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</w:t>
            </w:r>
            <w:r w:rsidR="00A36C1C" w:rsidRPr="00A36C1C">
              <w:rPr>
                <w:rFonts w:ascii="Calibri" w:hAnsi="Calibri"/>
                <w:sz w:val="22"/>
                <w:szCs w:val="22"/>
              </w:rPr>
              <w:t>tate your assumptions</w:t>
            </w:r>
          </w:p>
          <w:p w14:paraId="3DAD480F" w14:textId="77777777" w:rsidR="00A36C1C" w:rsidRPr="00A36C1C" w:rsidRDefault="00A36C1C" w:rsidP="00A36C1C">
            <w:pPr>
              <w:pStyle w:val="ListParagraph"/>
              <w:numPr>
                <w:ilvl w:val="0"/>
                <w:numId w:val="19"/>
              </w:numPr>
              <w:rPr>
                <w:rFonts w:ascii="Calibri" w:hAnsi="Calibri"/>
                <w:sz w:val="22"/>
                <w:szCs w:val="22"/>
              </w:rPr>
            </w:pPr>
            <w:r w:rsidRPr="00A36C1C">
              <w:rPr>
                <w:rFonts w:ascii="Calibri" w:hAnsi="Calibri"/>
                <w:sz w:val="22"/>
                <w:szCs w:val="22"/>
              </w:rPr>
              <w:t xml:space="preserve">Write separate </w:t>
            </w:r>
            <w:r w:rsidR="006A0435">
              <w:rPr>
                <w:rFonts w:ascii="Calibri" w:hAnsi="Calibri" w:cs="Calibri"/>
                <w:sz w:val="22"/>
                <w:szCs w:val="22"/>
              </w:rPr>
              <w:t>force</w:t>
            </w:r>
            <w:r w:rsidRPr="00A36C1C">
              <w:rPr>
                <w:rFonts w:ascii="Calibri" w:hAnsi="Calibri"/>
                <w:sz w:val="22"/>
                <w:szCs w:val="22"/>
              </w:rPr>
              <w:t xml:space="preserve"> equations for both object 1 and object 2</w:t>
            </w:r>
          </w:p>
          <w:p w14:paraId="3DAD4810" w14:textId="77777777" w:rsidR="0022090C" w:rsidRDefault="00A36C1C" w:rsidP="0022090C">
            <w:pPr>
              <w:pStyle w:val="ListParagraph"/>
              <w:numPr>
                <w:ilvl w:val="0"/>
                <w:numId w:val="19"/>
              </w:numPr>
              <w:rPr>
                <w:rFonts w:ascii="Calibri" w:hAnsi="Calibri"/>
                <w:sz w:val="22"/>
                <w:szCs w:val="22"/>
              </w:rPr>
            </w:pPr>
            <w:r w:rsidRPr="0022090C">
              <w:rPr>
                <w:rFonts w:ascii="Calibri" w:hAnsi="Calibri"/>
                <w:sz w:val="22"/>
                <w:szCs w:val="22"/>
              </w:rPr>
              <w:t>Calculate a</w:t>
            </w:r>
            <w:r w:rsidRPr="0022090C">
              <w:rPr>
                <w:rFonts w:ascii="Calibri" w:hAnsi="Calibri"/>
                <w:sz w:val="22"/>
                <w:szCs w:val="22"/>
                <w:vertAlign w:val="subscript"/>
              </w:rPr>
              <w:t>2</w:t>
            </w:r>
            <w:r w:rsidRPr="0022090C">
              <w:rPr>
                <w:rFonts w:ascii="Calibri" w:hAnsi="Calibri"/>
                <w:sz w:val="22"/>
                <w:szCs w:val="22"/>
              </w:rPr>
              <w:t xml:space="preserve"> (</w:t>
            </w:r>
            <w:r w:rsidR="002C0CCF">
              <w:rPr>
                <w:rFonts w:ascii="Calibri" w:hAnsi="Calibri"/>
                <w:sz w:val="22"/>
                <w:szCs w:val="22"/>
              </w:rPr>
              <w:t xml:space="preserve">a </w:t>
            </w:r>
            <w:r w:rsidRPr="0022090C">
              <w:rPr>
                <w:rFonts w:ascii="Calibri" w:hAnsi="Calibri"/>
                <w:sz w:val="22"/>
                <w:szCs w:val="22"/>
              </w:rPr>
              <w:t>system of 2 equations, various methods possible)</w:t>
            </w:r>
          </w:p>
          <w:p w14:paraId="3DAD4811" w14:textId="77777777" w:rsidR="0022090C" w:rsidRDefault="001F4E99" w:rsidP="0022090C">
            <w:pPr>
              <w:pStyle w:val="ListParagraph"/>
              <w:numPr>
                <w:ilvl w:val="0"/>
                <w:numId w:val="19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Rec</w:t>
            </w:r>
            <w:r w:rsidR="0022090C" w:rsidRPr="0022090C">
              <w:rPr>
                <w:rFonts w:ascii="Calibri" w:hAnsi="Calibri"/>
                <w:sz w:val="22"/>
                <w:szCs w:val="22"/>
              </w:rPr>
              <w:t>alculate a</w:t>
            </w:r>
            <w:r w:rsidR="0022090C" w:rsidRPr="001F4E99">
              <w:rPr>
                <w:rFonts w:ascii="Calibri" w:hAnsi="Calibri"/>
                <w:sz w:val="22"/>
                <w:szCs w:val="22"/>
                <w:vertAlign w:val="subscript"/>
              </w:rPr>
              <w:t>2</w:t>
            </w:r>
            <w:r w:rsidR="0022090C" w:rsidRPr="0022090C">
              <w:rPr>
                <w:rFonts w:ascii="Calibri" w:hAnsi="Calibri"/>
                <w:sz w:val="22"/>
                <w:szCs w:val="22"/>
              </w:rPr>
              <w:t xml:space="preserve"> if m</w:t>
            </w:r>
            <w:r w:rsidR="0022090C" w:rsidRPr="0022090C">
              <w:rPr>
                <w:rFonts w:ascii="Calibri" w:hAnsi="Calibri"/>
                <w:sz w:val="22"/>
                <w:szCs w:val="22"/>
                <w:vertAlign w:val="subscript"/>
              </w:rPr>
              <w:t>1</w:t>
            </w:r>
            <w:r w:rsidR="0022090C" w:rsidRPr="0022090C">
              <w:rPr>
                <w:rFonts w:ascii="Calibri" w:hAnsi="Calibri"/>
                <w:sz w:val="22"/>
                <w:szCs w:val="22"/>
              </w:rPr>
              <w:t xml:space="preserve"> = 7 kg, and m</w:t>
            </w:r>
            <w:r w:rsidR="0022090C" w:rsidRPr="0022090C">
              <w:rPr>
                <w:rFonts w:ascii="Calibri" w:hAnsi="Calibri"/>
                <w:sz w:val="22"/>
                <w:szCs w:val="22"/>
                <w:vertAlign w:val="subscript"/>
              </w:rPr>
              <w:t>2</w:t>
            </w:r>
            <w:r w:rsidR="0022090C" w:rsidRPr="0022090C">
              <w:rPr>
                <w:rFonts w:ascii="Calibri" w:hAnsi="Calibri"/>
                <w:sz w:val="22"/>
                <w:szCs w:val="22"/>
              </w:rPr>
              <w:t xml:space="preserve"> = 9 kg</w:t>
            </w:r>
            <w:r w:rsidR="003B3C8C">
              <w:rPr>
                <w:rFonts w:ascii="Calibri" w:hAnsi="Calibri"/>
                <w:sz w:val="22"/>
                <w:szCs w:val="22"/>
              </w:rPr>
              <w:t xml:space="preserve">  (same difference of 2 kg)</w:t>
            </w:r>
          </w:p>
          <w:p w14:paraId="3DAD4812" w14:textId="77777777" w:rsidR="0022090C" w:rsidRPr="0022090C" w:rsidRDefault="001F4E99" w:rsidP="0022090C">
            <w:pPr>
              <w:pStyle w:val="ListParagraph"/>
              <w:numPr>
                <w:ilvl w:val="0"/>
                <w:numId w:val="19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Rec</w:t>
            </w:r>
            <w:r w:rsidR="0022090C" w:rsidRPr="0022090C">
              <w:rPr>
                <w:rFonts w:ascii="Calibri" w:hAnsi="Calibri"/>
                <w:sz w:val="22"/>
                <w:szCs w:val="22"/>
              </w:rPr>
              <w:t>alculate a</w:t>
            </w:r>
            <w:r w:rsidR="0022090C" w:rsidRPr="001F4E99">
              <w:rPr>
                <w:rFonts w:ascii="Calibri" w:hAnsi="Calibri"/>
                <w:sz w:val="22"/>
                <w:szCs w:val="22"/>
                <w:vertAlign w:val="subscript"/>
              </w:rPr>
              <w:t>2</w:t>
            </w:r>
            <w:r w:rsidR="0022090C" w:rsidRPr="0022090C">
              <w:rPr>
                <w:rFonts w:ascii="Calibri" w:hAnsi="Calibri"/>
                <w:sz w:val="22"/>
                <w:szCs w:val="22"/>
              </w:rPr>
              <w:t xml:space="preserve"> if m</w:t>
            </w:r>
            <w:r w:rsidR="0022090C" w:rsidRPr="0022090C">
              <w:rPr>
                <w:rFonts w:ascii="Calibri" w:hAnsi="Calibri"/>
                <w:sz w:val="22"/>
                <w:szCs w:val="22"/>
                <w:vertAlign w:val="subscript"/>
              </w:rPr>
              <w:t>1</w:t>
            </w:r>
            <w:r w:rsidR="0022090C" w:rsidRPr="0022090C">
              <w:rPr>
                <w:rFonts w:ascii="Calibri" w:hAnsi="Calibri"/>
                <w:sz w:val="22"/>
                <w:szCs w:val="22"/>
              </w:rPr>
              <w:t xml:space="preserve"> = 60 g, and m</w:t>
            </w:r>
            <w:r w:rsidR="0022090C" w:rsidRPr="0022090C">
              <w:rPr>
                <w:rFonts w:ascii="Calibri" w:hAnsi="Calibri"/>
                <w:sz w:val="22"/>
                <w:szCs w:val="22"/>
                <w:vertAlign w:val="subscript"/>
              </w:rPr>
              <w:t>2</w:t>
            </w:r>
            <w:r w:rsidR="0022090C" w:rsidRPr="0022090C">
              <w:rPr>
                <w:rFonts w:ascii="Calibri" w:hAnsi="Calibri"/>
                <w:sz w:val="22"/>
                <w:szCs w:val="22"/>
              </w:rPr>
              <w:t xml:space="preserve"> = 80 g</w:t>
            </w:r>
            <w:r w:rsidR="003B3C8C">
              <w:rPr>
                <w:rFonts w:ascii="Calibri" w:hAnsi="Calibri"/>
                <w:sz w:val="22"/>
                <w:szCs w:val="22"/>
              </w:rPr>
              <w:t xml:space="preserve">  (same ratio 6:8)</w:t>
            </w:r>
          </w:p>
          <w:p w14:paraId="3DAD4813" w14:textId="77777777" w:rsidR="00832569" w:rsidRDefault="00832569" w:rsidP="008D15F0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3DAD4815" w14:textId="77777777" w:rsidR="002C2AE7" w:rsidRDefault="002C2AE7">
      <w:pPr>
        <w:rPr>
          <w:rFonts w:ascii="Calibri" w:hAnsi="Calibri"/>
          <w:sz w:val="22"/>
          <w:szCs w:val="22"/>
        </w:rPr>
      </w:pPr>
    </w:p>
    <w:p w14:paraId="3DAD4816" w14:textId="77777777" w:rsidR="00226401" w:rsidRDefault="00226401">
      <w:pPr>
        <w:rPr>
          <w:rFonts w:ascii="Calibri" w:hAnsi="Calibri"/>
          <w:sz w:val="22"/>
          <w:szCs w:val="22"/>
        </w:rPr>
      </w:pPr>
    </w:p>
    <w:p w14:paraId="3DAD4817" w14:textId="77777777" w:rsidR="001E32CB" w:rsidRDefault="001E32CB">
      <w:pPr>
        <w:widowControl/>
        <w:suppressAutoHyphens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p w14:paraId="3DAD4818" w14:textId="77777777" w:rsidR="000541FF" w:rsidRDefault="000541FF">
      <w:pPr>
        <w:widowControl/>
        <w:suppressAutoHyphens w:val="0"/>
        <w:rPr>
          <w:rFonts w:ascii="Calibri" w:hAnsi="Calibri"/>
          <w:sz w:val="22"/>
          <w:szCs w:val="22"/>
        </w:rPr>
      </w:pPr>
    </w:p>
    <w:p w14:paraId="3DAD4819" w14:textId="77777777" w:rsidR="00BC79AA" w:rsidRDefault="00BC79AA" w:rsidP="00BC79AA">
      <w:pPr>
        <w:pStyle w:val="NoSpacing"/>
        <w:jc w:val="center"/>
        <w:rPr>
          <w:b/>
        </w:rPr>
      </w:pPr>
      <w:r>
        <w:rPr>
          <w:b/>
        </w:rPr>
        <w:t xml:space="preserve">Pulleys and Multi-Mass Systems </w:t>
      </w:r>
      <w:r w:rsidR="00DD57A6">
        <w:rPr>
          <w:b/>
        </w:rPr>
        <w:t>- Practice Problems</w:t>
      </w:r>
    </w:p>
    <w:p w14:paraId="3DAD481A" w14:textId="77777777" w:rsidR="00BC79AA" w:rsidRDefault="00BC79AA">
      <w:pPr>
        <w:rPr>
          <w:rFonts w:ascii="Calibri" w:hAnsi="Calibri"/>
          <w:sz w:val="22"/>
          <w:szCs w:val="22"/>
        </w:rPr>
      </w:pPr>
    </w:p>
    <w:p w14:paraId="3DAD481B" w14:textId="77777777" w:rsidR="00DD57A6" w:rsidRDefault="009A77D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 the following problems on a separate sheet (or on the back</w:t>
      </w:r>
      <w:r w:rsidR="00DB5748">
        <w:rPr>
          <w:rFonts w:ascii="Calibri" w:hAnsi="Calibri"/>
          <w:sz w:val="22"/>
          <w:szCs w:val="22"/>
        </w:rPr>
        <w:t xml:space="preserve"> of this sheet</w:t>
      </w:r>
      <w:r>
        <w:rPr>
          <w:rFonts w:ascii="Calibri" w:hAnsi="Calibri"/>
          <w:sz w:val="22"/>
          <w:szCs w:val="22"/>
        </w:rPr>
        <w:t>)</w:t>
      </w:r>
    </w:p>
    <w:p w14:paraId="3DAD481C" w14:textId="77777777" w:rsidR="009A77DF" w:rsidRDefault="009A77D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Redraw the diagram </w:t>
      </w:r>
      <w:r w:rsidR="008E5A81">
        <w:rPr>
          <w:rFonts w:ascii="Calibri" w:hAnsi="Calibri"/>
          <w:sz w:val="22"/>
          <w:szCs w:val="22"/>
        </w:rPr>
        <w:t xml:space="preserve">given </w:t>
      </w:r>
      <w:r>
        <w:rPr>
          <w:rFonts w:ascii="Calibri" w:hAnsi="Calibri"/>
          <w:sz w:val="22"/>
          <w:szCs w:val="22"/>
        </w:rPr>
        <w:t>for each problem (you may include your FB</w:t>
      </w:r>
      <w:r w:rsidR="00210F54">
        <w:rPr>
          <w:rFonts w:ascii="Calibri" w:hAnsi="Calibri"/>
          <w:sz w:val="22"/>
          <w:szCs w:val="22"/>
        </w:rPr>
        <w:t>D directly</w:t>
      </w:r>
      <w:r>
        <w:rPr>
          <w:rFonts w:ascii="Calibri" w:hAnsi="Calibri"/>
          <w:sz w:val="22"/>
          <w:szCs w:val="22"/>
        </w:rPr>
        <w:t xml:space="preserve"> on your diagram)</w:t>
      </w:r>
    </w:p>
    <w:p w14:paraId="3DAD481D" w14:textId="77777777" w:rsidR="00210F54" w:rsidRDefault="00210F5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The conditions or solved variable changes in each problem so do not blindly reuse the same work </w:t>
      </w:r>
    </w:p>
    <w:p w14:paraId="3DAD481E" w14:textId="77777777" w:rsidR="00EC7DBA" w:rsidRDefault="00EC7DBA" w:rsidP="00E7566C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5"/>
        <w:gridCol w:w="2361"/>
      </w:tblGrid>
      <w:tr w:rsidR="00854388" w14:paraId="3DAD4827" w14:textId="77777777" w:rsidTr="00854388">
        <w:tc>
          <w:tcPr>
            <w:tcW w:w="8295" w:type="dxa"/>
          </w:tcPr>
          <w:p w14:paraId="3DAD481F" w14:textId="77777777" w:rsidR="00854388" w:rsidRDefault="00854388" w:rsidP="0085438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Q1) Two masses are attached to a massless and frictionless vertical pulley systems as shown in the diagram, where </w:t>
            </w:r>
          </w:p>
          <w:p w14:paraId="3DAD4820" w14:textId="77777777" w:rsidR="00854388" w:rsidRDefault="00854388" w:rsidP="00854388">
            <w:pPr>
              <w:rPr>
                <w:rFonts w:ascii="Calibri" w:hAnsi="Calibri"/>
                <w:sz w:val="22"/>
                <w:szCs w:val="22"/>
              </w:rPr>
            </w:pPr>
          </w:p>
          <w:p w14:paraId="3DAD4821" w14:textId="77777777" w:rsidR="00854388" w:rsidRDefault="00854388" w:rsidP="0085438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</w:r>
            <w:r>
              <w:rPr>
                <w:rFonts w:ascii="Calibri" w:hAnsi="Calibri"/>
                <w:sz w:val="22"/>
                <w:szCs w:val="22"/>
              </w:rPr>
              <w:tab/>
              <w:t>m</w:t>
            </w:r>
            <w:r w:rsidRPr="00421BEB">
              <w:rPr>
                <w:rFonts w:ascii="Calibri" w:hAnsi="Calibri"/>
                <w:sz w:val="22"/>
                <w:szCs w:val="22"/>
                <w:vertAlign w:val="subscript"/>
              </w:rPr>
              <w:t>1</w:t>
            </w:r>
            <w:r>
              <w:rPr>
                <w:rFonts w:ascii="Calibri" w:hAnsi="Calibri"/>
                <w:sz w:val="22"/>
                <w:szCs w:val="22"/>
              </w:rPr>
              <w:t xml:space="preserve"> = 190 g</w:t>
            </w:r>
            <w:r>
              <w:rPr>
                <w:rFonts w:ascii="Calibri" w:hAnsi="Calibri"/>
                <w:sz w:val="22"/>
                <w:szCs w:val="22"/>
              </w:rPr>
              <w:tab/>
            </w:r>
            <w:r>
              <w:rPr>
                <w:rFonts w:ascii="Calibri" w:hAnsi="Calibri"/>
                <w:sz w:val="22"/>
                <w:szCs w:val="22"/>
              </w:rPr>
              <w:tab/>
              <w:t xml:space="preserve">and </w:t>
            </w:r>
            <w:r>
              <w:rPr>
                <w:rFonts w:ascii="Calibri" w:hAnsi="Calibri"/>
                <w:sz w:val="22"/>
                <w:szCs w:val="22"/>
              </w:rPr>
              <w:tab/>
              <w:t>m</w:t>
            </w:r>
            <w:r w:rsidRPr="00421BEB">
              <w:rPr>
                <w:rFonts w:ascii="Calibri" w:hAnsi="Calibri"/>
                <w:sz w:val="22"/>
                <w:szCs w:val="22"/>
                <w:vertAlign w:val="subscript"/>
              </w:rPr>
              <w:t>2</w:t>
            </w:r>
            <w:r>
              <w:rPr>
                <w:rFonts w:ascii="Calibri" w:hAnsi="Calibri"/>
                <w:sz w:val="22"/>
                <w:szCs w:val="22"/>
              </w:rPr>
              <w:t xml:space="preserve"> = 135 g </w:t>
            </w:r>
            <w:r>
              <w:rPr>
                <w:rFonts w:ascii="Calibri" w:hAnsi="Calibri"/>
                <w:sz w:val="22"/>
                <w:szCs w:val="22"/>
              </w:rPr>
              <w:tab/>
            </w:r>
            <w:r>
              <w:rPr>
                <w:rFonts w:ascii="Calibri" w:hAnsi="Calibri"/>
                <w:sz w:val="22"/>
                <w:szCs w:val="22"/>
              </w:rPr>
              <w:tab/>
              <w:t>(Note: this time m</w:t>
            </w:r>
            <w:r w:rsidRPr="00421BEB">
              <w:rPr>
                <w:rFonts w:ascii="Calibri" w:hAnsi="Calibri"/>
                <w:sz w:val="22"/>
                <w:szCs w:val="22"/>
                <w:vertAlign w:val="subscript"/>
              </w:rPr>
              <w:t>1</w:t>
            </w:r>
            <w:r>
              <w:rPr>
                <w:rFonts w:ascii="Calibri" w:hAnsi="Calibri"/>
                <w:sz w:val="22"/>
                <w:szCs w:val="22"/>
                <w:vertAlign w:val="subscript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&gt; m</w:t>
            </w:r>
            <w:r w:rsidRPr="00421BEB">
              <w:rPr>
                <w:rFonts w:ascii="Calibri" w:hAnsi="Calibri"/>
                <w:sz w:val="22"/>
                <w:szCs w:val="22"/>
                <w:vertAlign w:val="subscript"/>
              </w:rPr>
              <w:t>2</w:t>
            </w:r>
            <w:r>
              <w:rPr>
                <w:rFonts w:ascii="Calibri" w:hAnsi="Calibri"/>
                <w:sz w:val="22"/>
                <w:szCs w:val="22"/>
              </w:rPr>
              <w:t>)</w:t>
            </w:r>
          </w:p>
          <w:p w14:paraId="3DAD4822" w14:textId="77777777" w:rsidR="00854388" w:rsidRDefault="00854388" w:rsidP="00854388">
            <w:pPr>
              <w:rPr>
                <w:rFonts w:ascii="Calibri" w:hAnsi="Calibri"/>
                <w:sz w:val="22"/>
                <w:szCs w:val="22"/>
              </w:rPr>
            </w:pPr>
          </w:p>
          <w:p w14:paraId="3DAD4823" w14:textId="77777777" w:rsidR="00854388" w:rsidRDefault="00854388" w:rsidP="00854388">
            <w:pPr>
              <w:ind w:left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a) Draw and label the FBD for each object</w:t>
            </w:r>
          </w:p>
          <w:p w14:paraId="3DAD4824" w14:textId="77777777" w:rsidR="00854388" w:rsidRDefault="00854388" w:rsidP="00854388">
            <w:pPr>
              <w:ind w:left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b) </w:t>
            </w:r>
            <w:r w:rsidR="00DF506B">
              <w:rPr>
                <w:rFonts w:ascii="Calibri" w:hAnsi="Calibri"/>
                <w:sz w:val="22"/>
                <w:szCs w:val="22"/>
              </w:rPr>
              <w:t>State assumptions and w</w:t>
            </w:r>
            <w:r>
              <w:rPr>
                <w:rFonts w:ascii="Calibri" w:hAnsi="Calibri"/>
                <w:sz w:val="22"/>
                <w:szCs w:val="22"/>
              </w:rPr>
              <w:t xml:space="preserve">rite the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Σ</w:t>
            </w:r>
            <w:r>
              <w:rPr>
                <w:rFonts w:ascii="Calibri" w:hAnsi="Calibri"/>
                <w:sz w:val="22"/>
                <w:szCs w:val="22"/>
              </w:rPr>
              <w:t>F</w:t>
            </w:r>
            <w:r w:rsidRPr="00654D60">
              <w:rPr>
                <w:rFonts w:ascii="Calibri" w:hAnsi="Calibri"/>
                <w:sz w:val="22"/>
                <w:szCs w:val="22"/>
                <w:vertAlign w:val="subscript"/>
              </w:rPr>
              <w:t>y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for each object</w:t>
            </w:r>
          </w:p>
          <w:p w14:paraId="3DAD4825" w14:textId="77777777" w:rsidR="00854388" w:rsidRDefault="00854388" w:rsidP="00854388">
            <w:pPr>
              <w:ind w:left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c) Calculate the time it would take m</w:t>
            </w:r>
            <w:r w:rsidRPr="00654D60">
              <w:rPr>
                <w:rFonts w:ascii="Calibri" w:hAnsi="Calibri"/>
                <w:sz w:val="22"/>
                <w:szCs w:val="22"/>
                <w:vertAlign w:val="subscript"/>
              </w:rPr>
              <w:t>1</w:t>
            </w:r>
            <w:r>
              <w:rPr>
                <w:rFonts w:ascii="Calibri" w:hAnsi="Calibri"/>
                <w:sz w:val="22"/>
                <w:szCs w:val="22"/>
              </w:rPr>
              <w:t xml:space="preserve"> to drop 1.7 m from rest</w:t>
            </w:r>
          </w:p>
        </w:tc>
        <w:tc>
          <w:tcPr>
            <w:tcW w:w="2361" w:type="dxa"/>
          </w:tcPr>
          <w:p w14:paraId="3DAD4826" w14:textId="77777777" w:rsidR="00854388" w:rsidRDefault="006A0435" w:rsidP="00E7566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  <w:lang w:bidi="ar-SA"/>
              </w:rPr>
              <mc:AlternateContent>
                <mc:Choice Requires="wpc">
                  <w:drawing>
                    <wp:inline distT="0" distB="0" distL="0" distR="0" wp14:anchorId="3DAD484F" wp14:editId="3DAD4850">
                      <wp:extent cx="1362075" cy="1562100"/>
                      <wp:effectExtent l="0" t="0" r="0" b="0"/>
                      <wp:docPr id="8" name="Canvas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9" name="Oval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7200" y="85090"/>
                                  <a:ext cx="314325" cy="3162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Rectangle 1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3850" y="600710"/>
                                  <a:ext cx="266700" cy="3517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Text Box 1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250" y="671195"/>
                                  <a:ext cx="257175" cy="262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DAD4859" w14:textId="77777777" w:rsidR="00854388" w:rsidRDefault="00854388" w:rsidP="00854388">
                                    <w:r>
                                      <w:t>m</w:t>
                                    </w:r>
                                    <w:r w:rsidRPr="000626FA"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3" name="Text Box 1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6465" y="1019175"/>
                                  <a:ext cx="257175" cy="262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DAD485A" w14:textId="77777777" w:rsidR="00854388" w:rsidRDefault="00854388" w:rsidP="00854388">
                                    <w:r>
                                      <w:t>m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3" name="Rectangle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1019175"/>
                                  <a:ext cx="190500" cy="2470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AD485B" w14:textId="77777777" w:rsidR="00854388" w:rsidRDefault="00854388" w:rsidP="00854388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Straight Connector 96"/>
                              <wps:cNvCnPr>
                                <a:stCxn id="69" idx="6"/>
                                <a:endCxn id="103" idx="0"/>
                              </wps:cNvCnPr>
                              <wps:spPr>
                                <a:xfrm>
                                  <a:off x="771525" y="243205"/>
                                  <a:ext cx="0" cy="7759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Straight Connector 97"/>
                              <wps:cNvCnPr>
                                <a:stCxn id="69" idx="2"/>
                                <a:endCxn id="71" idx="0"/>
                              </wps:cNvCnPr>
                              <wps:spPr>
                                <a:xfrm>
                                  <a:off x="457200" y="243205"/>
                                  <a:ext cx="0" cy="3575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DAD484F" id="Canvas 76" o:spid="_x0000_s1035" editas="canvas" style="width:107.25pt;height:123pt;mso-position-horizontal-relative:char;mso-position-vertical-relative:line" coordsize="13620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">
                      <v:shape id="_x0000_s1036" type="#_x0000_t75" style="position:absolute;width:13620;height:15621;visibility:visible;mso-wrap-style:square">
                        <v:fill o:detectmouseclick="t"/>
                        <v:path o:connecttype="none"/>
                      </v:shape>
                      <v:oval id="Oval 175" o:spid="_x0000_s1037" style="position:absolute;left:4572;top:850;width:3143;height:3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"/>
                      <v:rect id="Rectangle 179" o:spid="_x0000_s1038" style="position:absolute;left:3238;top:6007;width:2667;height:3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"/>
                      <v:shape id="Text Box 180" o:spid="_x0000_s1039" type="#_x0000_t202" style="position:absolute;left:952;top:6711;width:2572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      <v:textbox inset="0,0,0,0">
                          <w:txbxContent>
                            <w:p w14:paraId="3DAD4859" w14:textId="77777777" w:rsidR="00854388" w:rsidRDefault="00854388" w:rsidP="00854388">
                              <w:r>
                                <w:t>m</w:t>
                              </w:r>
                              <w:r w:rsidRPr="000626FA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81" o:spid="_x0000_s1040" type="#_x0000_t202" style="position:absolute;left:9264;top:10191;width:2572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      <v:textbox inset="0,0,0,0">
                          <w:txbxContent>
                            <w:p w14:paraId="3DAD485A" w14:textId="77777777" w:rsidR="00854388" w:rsidRDefault="00854388" w:rsidP="00854388">
                              <w:r>
                                <w:t>m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rect id="Rectangle 103" o:spid="_x0000_s1041" style="position:absolute;left:6762;top:10191;width:1905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">
                        <v:textbox>
                          <w:txbxContent>
                            <w:p w14:paraId="3DAD485B" w14:textId="77777777" w:rsidR="00854388" w:rsidRDefault="00854388" w:rsidP="0085438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  <v:line id="Straight Connector 96" o:spid="_x0000_s1042" style="position:absolute;visibility:visible;mso-wrap-style:square" from="7715,2432" to="7715,10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" strokecolor="#4579b8 [3044]"/>
                      <v:line id="Straight Connector 97" o:spid="_x0000_s1043" style="position:absolute;visibility:visible;mso-wrap-style:square" from="4572,2432" to="4572,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" strokecolor="#4579b8 [3044]"/>
                      <w10:anchorlock/>
                    </v:group>
                  </w:pict>
                </mc:Fallback>
              </mc:AlternateContent>
            </w:r>
          </w:p>
        </w:tc>
      </w:tr>
    </w:tbl>
    <w:p w14:paraId="3DAD4828" w14:textId="77777777" w:rsidR="00EC7DBA" w:rsidRDefault="00EC7DBA" w:rsidP="00E7566C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5"/>
        <w:gridCol w:w="2361"/>
      </w:tblGrid>
      <w:tr w:rsidR="00854388" w14:paraId="3DAD4831" w14:textId="77777777" w:rsidTr="00754EC5">
        <w:trPr>
          <w:trHeight w:val="2223"/>
        </w:trPr>
        <w:tc>
          <w:tcPr>
            <w:tcW w:w="8295" w:type="dxa"/>
          </w:tcPr>
          <w:p w14:paraId="3DAD4829" w14:textId="77777777" w:rsidR="00854388" w:rsidRDefault="00854388" w:rsidP="0085438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Q2) Two masses are attached to a massless and frictionless vertical pulley systems as shown in the diagram, where</w:t>
            </w:r>
          </w:p>
          <w:p w14:paraId="3DAD482A" w14:textId="77777777" w:rsidR="00854388" w:rsidRDefault="00854388" w:rsidP="00854388">
            <w:pPr>
              <w:rPr>
                <w:rFonts w:ascii="Calibri" w:hAnsi="Calibri"/>
                <w:sz w:val="22"/>
                <w:szCs w:val="22"/>
              </w:rPr>
            </w:pPr>
          </w:p>
          <w:p w14:paraId="3DAD482B" w14:textId="77777777" w:rsidR="00854388" w:rsidRDefault="005171F6" w:rsidP="0085438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</w:r>
            <w:r>
              <w:rPr>
                <w:rFonts w:ascii="Calibri" w:hAnsi="Calibri"/>
                <w:sz w:val="22"/>
                <w:szCs w:val="22"/>
              </w:rPr>
              <w:tab/>
            </w:r>
            <w:r w:rsidR="00854388">
              <w:rPr>
                <w:rFonts w:ascii="Calibri" w:hAnsi="Calibri"/>
                <w:sz w:val="22"/>
                <w:szCs w:val="22"/>
              </w:rPr>
              <w:t>m</w:t>
            </w:r>
            <w:r w:rsidR="00854388" w:rsidRPr="00421BEB">
              <w:rPr>
                <w:rFonts w:ascii="Calibri" w:hAnsi="Calibri"/>
                <w:sz w:val="22"/>
                <w:szCs w:val="22"/>
                <w:vertAlign w:val="subscript"/>
              </w:rPr>
              <w:t>1</w:t>
            </w:r>
            <w:r w:rsidR="00854388">
              <w:rPr>
                <w:rFonts w:ascii="Calibri" w:hAnsi="Calibri"/>
                <w:sz w:val="22"/>
                <w:szCs w:val="22"/>
              </w:rPr>
              <w:t xml:space="preserve"> = 5 kg</w:t>
            </w:r>
            <w:r w:rsidR="00854388">
              <w:rPr>
                <w:rFonts w:ascii="Calibri" w:hAnsi="Calibri"/>
                <w:sz w:val="22"/>
                <w:szCs w:val="22"/>
              </w:rPr>
              <w:tab/>
              <w:t>m</w:t>
            </w:r>
            <w:r w:rsidR="00854388" w:rsidRPr="00421BEB">
              <w:rPr>
                <w:rFonts w:ascii="Calibri" w:hAnsi="Calibri"/>
                <w:sz w:val="22"/>
                <w:szCs w:val="22"/>
                <w:vertAlign w:val="subscript"/>
              </w:rPr>
              <w:t>2</w:t>
            </w:r>
            <w:r w:rsidR="00854388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gramStart"/>
            <w:r w:rsidR="00854388">
              <w:rPr>
                <w:rFonts w:ascii="Calibri" w:hAnsi="Calibri"/>
                <w:sz w:val="22"/>
                <w:szCs w:val="22"/>
              </w:rPr>
              <w:t>=  ???</w:t>
            </w:r>
            <w:proofErr w:type="gramEnd"/>
            <w:r w:rsidR="00854388">
              <w:rPr>
                <w:rFonts w:ascii="Calibri" w:hAnsi="Calibri"/>
                <w:sz w:val="22"/>
                <w:szCs w:val="22"/>
              </w:rPr>
              <w:tab/>
              <w:t>and</w:t>
            </w:r>
            <w:r w:rsidR="00854388">
              <w:rPr>
                <w:rFonts w:ascii="Calibri" w:hAnsi="Calibri"/>
                <w:sz w:val="22"/>
                <w:szCs w:val="22"/>
              </w:rPr>
              <w:tab/>
              <w:t xml:space="preserve"> a</w:t>
            </w:r>
            <w:r w:rsidR="00854388" w:rsidRPr="00E7566C">
              <w:rPr>
                <w:rFonts w:ascii="Calibri" w:hAnsi="Calibri"/>
                <w:sz w:val="22"/>
                <w:szCs w:val="22"/>
                <w:vertAlign w:val="subscript"/>
              </w:rPr>
              <w:t>1</w:t>
            </w:r>
            <w:r w:rsidR="00854388">
              <w:rPr>
                <w:rFonts w:ascii="Calibri" w:hAnsi="Calibri"/>
                <w:sz w:val="22"/>
                <w:szCs w:val="22"/>
              </w:rPr>
              <w:t xml:space="preserve"> = 1.28 m/s</w:t>
            </w:r>
            <w:r w:rsidR="00854388" w:rsidRPr="00E7566C">
              <w:rPr>
                <w:rFonts w:ascii="Calibri" w:hAnsi="Calibri"/>
                <w:sz w:val="22"/>
                <w:szCs w:val="22"/>
                <w:vertAlign w:val="superscript"/>
              </w:rPr>
              <w:t>2</w:t>
            </w:r>
            <w:r w:rsidR="00854388">
              <w:rPr>
                <w:rFonts w:ascii="Calibri" w:hAnsi="Calibri"/>
                <w:sz w:val="22"/>
                <w:szCs w:val="22"/>
              </w:rPr>
              <w:t xml:space="preserve"> upward</w:t>
            </w:r>
          </w:p>
          <w:p w14:paraId="3DAD482C" w14:textId="77777777" w:rsidR="00854388" w:rsidRDefault="00854388" w:rsidP="00854388">
            <w:pPr>
              <w:rPr>
                <w:rFonts w:ascii="Calibri" w:hAnsi="Calibri"/>
                <w:sz w:val="22"/>
                <w:szCs w:val="22"/>
              </w:rPr>
            </w:pPr>
          </w:p>
          <w:p w14:paraId="3DAD482D" w14:textId="77777777" w:rsidR="00854388" w:rsidRDefault="00854388" w:rsidP="00854388">
            <w:pPr>
              <w:ind w:left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a) Draw and label the FBD for each object</w:t>
            </w:r>
          </w:p>
          <w:p w14:paraId="3DAD482E" w14:textId="77777777" w:rsidR="00854388" w:rsidRDefault="00854388" w:rsidP="00854388">
            <w:pPr>
              <w:ind w:left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b) </w:t>
            </w:r>
            <w:r w:rsidR="00DF506B">
              <w:rPr>
                <w:rFonts w:ascii="Calibri" w:hAnsi="Calibri"/>
                <w:sz w:val="22"/>
                <w:szCs w:val="22"/>
              </w:rPr>
              <w:t xml:space="preserve">State assumptions and write the </w:t>
            </w:r>
            <w:proofErr w:type="spellStart"/>
            <w:r w:rsidR="00DF506B">
              <w:rPr>
                <w:rFonts w:ascii="Calibri" w:hAnsi="Calibri" w:cs="Calibri"/>
                <w:sz w:val="22"/>
                <w:szCs w:val="22"/>
              </w:rPr>
              <w:t>Σ</w:t>
            </w:r>
            <w:r w:rsidR="00DF506B">
              <w:rPr>
                <w:rFonts w:ascii="Calibri" w:hAnsi="Calibri"/>
                <w:sz w:val="22"/>
                <w:szCs w:val="22"/>
              </w:rPr>
              <w:t>F</w:t>
            </w:r>
            <w:r w:rsidR="00DF506B" w:rsidRPr="00654D60">
              <w:rPr>
                <w:rFonts w:ascii="Calibri" w:hAnsi="Calibri"/>
                <w:sz w:val="22"/>
                <w:szCs w:val="22"/>
                <w:vertAlign w:val="subscript"/>
              </w:rPr>
              <w:t>y</w:t>
            </w:r>
            <w:proofErr w:type="spellEnd"/>
            <w:r w:rsidR="00DF506B">
              <w:rPr>
                <w:rFonts w:ascii="Calibri" w:hAnsi="Calibri"/>
                <w:sz w:val="22"/>
                <w:szCs w:val="22"/>
              </w:rPr>
              <w:t xml:space="preserve"> for each object</w:t>
            </w:r>
          </w:p>
          <w:p w14:paraId="3DAD482F" w14:textId="77777777" w:rsidR="00854388" w:rsidRDefault="00854388" w:rsidP="00854388">
            <w:pPr>
              <w:ind w:left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c) Calculate m</w:t>
            </w:r>
            <w:r w:rsidRPr="00F35AA3">
              <w:rPr>
                <w:rFonts w:ascii="Calibri" w:hAnsi="Calibri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2361" w:type="dxa"/>
          </w:tcPr>
          <w:p w14:paraId="3DAD4830" w14:textId="77777777" w:rsidR="00854388" w:rsidRDefault="006A0435" w:rsidP="00E7566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  <w:lang w:bidi="ar-SA"/>
              </w:rPr>
              <mc:AlternateContent>
                <mc:Choice Requires="wpc">
                  <w:drawing>
                    <wp:inline distT="0" distB="0" distL="0" distR="0" wp14:anchorId="3DAD4851" wp14:editId="3DAD4852">
                      <wp:extent cx="1362075" cy="1583690"/>
                      <wp:effectExtent l="0" t="0" r="0" b="0"/>
                      <wp:docPr id="112" name="Canvas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Oval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7200" y="85090"/>
                                  <a:ext cx="314325" cy="3162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" name="Rectangle 1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8175" y="787400"/>
                                  <a:ext cx="269240" cy="3321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Rectangle 1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1950" y="1252855"/>
                                  <a:ext cx="200024" cy="2470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Text Box 1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5725" y="1271905"/>
                                  <a:ext cx="257175" cy="262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DAD485C" w14:textId="77777777" w:rsidR="00854388" w:rsidRDefault="00854388" w:rsidP="00854388">
                                    <w:r>
                                      <w:t>m</w:t>
                                    </w:r>
                                    <w:r w:rsidRPr="000626FA"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" name="Text Box 1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12190" y="857250"/>
                                  <a:ext cx="257175" cy="262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DAD485D" w14:textId="77777777" w:rsidR="00854388" w:rsidRDefault="00854388" w:rsidP="00854388">
                                    <w:r>
                                      <w:t>m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>
                                  <a:off x="771525" y="243205"/>
                                  <a:ext cx="1270" cy="54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Straight Connector 7"/>
                              <wps:cNvCnPr/>
                              <wps:spPr>
                                <a:xfrm>
                                  <a:off x="457200" y="243205"/>
                                  <a:ext cx="4762" cy="1009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DAD4851" id="Canvas 8" o:spid="_x0000_s1044" editas="canvas" style="width:107.25pt;height:124.7pt;mso-position-horizontal-relative:char;mso-position-vertical-relative:line" coordsize="13620,15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">
                      <v:shape id="_x0000_s1045" type="#_x0000_t75" style="position:absolute;width:13620;height:15836;visibility:visible;mso-wrap-style:square">
                        <v:fill o:detectmouseclick="t"/>
                        <v:path o:connecttype="none"/>
                      </v:shape>
                      <v:oval id="Oval 175" o:spid="_x0000_s1046" style="position:absolute;left:4572;top:850;width:3143;height:3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"/>
                      <v:rect id="Rectangle 178" o:spid="_x0000_s1047" style="position:absolute;left:6381;top:7874;width:2693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/>
                      <v:rect id="Rectangle 179" o:spid="_x0000_s1048" style="position:absolute;left:3619;top:12528;width:2000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/>
                      <v:shape id="Text Box 180" o:spid="_x0000_s1049" type="#_x0000_t202" style="position:absolute;left:857;top:12719;width:257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    <v:textbox inset="0,0,0,0">
                          <w:txbxContent>
                            <w:p w14:paraId="3DAD485C" w14:textId="77777777" w:rsidR="00854388" w:rsidRDefault="00854388" w:rsidP="00854388">
                              <w:r>
                                <w:t>m</w:t>
                              </w:r>
                              <w:r w:rsidRPr="000626FA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81" o:spid="_x0000_s1050" type="#_x0000_t202" style="position:absolute;left:10121;top:8572;width:2572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3DAD485D" w14:textId="77777777" w:rsidR="00854388" w:rsidRDefault="00854388" w:rsidP="00854388">
                              <w:r>
                                <w:t>m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line id="Straight Connector 6" o:spid="_x0000_s1051" style="position:absolute;visibility:visible;mso-wrap-style:square" from="7715,2432" to="7727,7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" strokecolor="#4579b8 [3044]"/>
                      <v:line id="Straight Connector 7" o:spid="_x0000_s1052" style="position:absolute;visibility:visible;mso-wrap-style:square" from="4572,2432" to="4619,12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" strokecolor="#4579b8 [3044]"/>
                      <w10:anchorlock/>
                    </v:group>
                  </w:pict>
                </mc:Fallback>
              </mc:AlternateContent>
            </w:r>
          </w:p>
        </w:tc>
      </w:tr>
    </w:tbl>
    <w:p w14:paraId="3DAD4832" w14:textId="77777777" w:rsidR="00574ED8" w:rsidRDefault="00574ED8" w:rsidP="00E7566C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0"/>
        <w:gridCol w:w="3726"/>
      </w:tblGrid>
      <w:tr w:rsidR="00754EC5" w14:paraId="3DAD483C" w14:textId="77777777" w:rsidTr="00754EC5">
        <w:tc>
          <w:tcPr>
            <w:tcW w:w="6930" w:type="dxa"/>
          </w:tcPr>
          <w:p w14:paraId="3DAD4833" w14:textId="77777777" w:rsidR="00754EC5" w:rsidRDefault="00754EC5" w:rsidP="00754E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Q3) Two masses are attached </w:t>
            </w:r>
            <w:r w:rsidR="00EE790C">
              <w:rPr>
                <w:rFonts w:ascii="Calibri" w:hAnsi="Calibri"/>
                <w:sz w:val="22"/>
                <w:szCs w:val="22"/>
              </w:rPr>
              <w:t>to a massless and frictionless horizontal pulley system</w:t>
            </w:r>
            <w:r w:rsidR="009F638D">
              <w:rPr>
                <w:rFonts w:ascii="Calibri" w:hAnsi="Calibri"/>
                <w:sz w:val="22"/>
                <w:szCs w:val="22"/>
              </w:rPr>
              <w:t xml:space="preserve"> on a </w:t>
            </w:r>
            <w:r w:rsidR="009F638D" w:rsidRPr="00A04AF8">
              <w:rPr>
                <w:rFonts w:ascii="Calibri" w:hAnsi="Calibri"/>
                <w:sz w:val="22"/>
                <w:szCs w:val="22"/>
                <w:u w:val="single"/>
              </w:rPr>
              <w:t>smooth</w:t>
            </w:r>
            <w:r w:rsidR="009F638D">
              <w:rPr>
                <w:rFonts w:ascii="Calibri" w:hAnsi="Calibri"/>
                <w:sz w:val="22"/>
                <w:szCs w:val="22"/>
              </w:rPr>
              <w:t xml:space="preserve"> surface as shown in the diagram, </w:t>
            </w:r>
            <w:r>
              <w:rPr>
                <w:rFonts w:ascii="Calibri" w:hAnsi="Calibri"/>
                <w:sz w:val="22"/>
                <w:szCs w:val="22"/>
              </w:rPr>
              <w:t xml:space="preserve">where </w:t>
            </w:r>
          </w:p>
          <w:p w14:paraId="3DAD4834" w14:textId="77777777" w:rsidR="003F4BC9" w:rsidRDefault="003F4BC9" w:rsidP="00754EC5">
            <w:pPr>
              <w:rPr>
                <w:rFonts w:ascii="Calibri" w:hAnsi="Calibri"/>
                <w:sz w:val="22"/>
                <w:szCs w:val="22"/>
              </w:rPr>
            </w:pPr>
          </w:p>
          <w:p w14:paraId="3DAD4835" w14:textId="77777777" w:rsidR="00754EC5" w:rsidRDefault="00754EC5" w:rsidP="00754E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</w:r>
            <w:r w:rsidR="003F4BC9">
              <w:rPr>
                <w:rFonts w:ascii="Calibri" w:hAnsi="Calibri"/>
                <w:sz w:val="22"/>
                <w:szCs w:val="22"/>
              </w:rPr>
              <w:tab/>
            </w:r>
            <w:r>
              <w:rPr>
                <w:rFonts w:ascii="Calibri" w:hAnsi="Calibri"/>
                <w:sz w:val="22"/>
                <w:szCs w:val="22"/>
              </w:rPr>
              <w:t>m</w:t>
            </w:r>
            <w:r w:rsidRPr="00421BEB">
              <w:rPr>
                <w:rFonts w:ascii="Calibri" w:hAnsi="Calibri"/>
                <w:sz w:val="22"/>
                <w:szCs w:val="22"/>
                <w:vertAlign w:val="subscript"/>
              </w:rPr>
              <w:t>1</w:t>
            </w:r>
            <w:r>
              <w:rPr>
                <w:rFonts w:ascii="Calibri" w:hAnsi="Calibri"/>
                <w:sz w:val="22"/>
                <w:szCs w:val="22"/>
              </w:rPr>
              <w:t xml:space="preserve"> = 10kg</w:t>
            </w:r>
            <w:r>
              <w:rPr>
                <w:rFonts w:ascii="Calibri" w:hAnsi="Calibri"/>
                <w:sz w:val="22"/>
                <w:szCs w:val="22"/>
              </w:rPr>
              <w:tab/>
              <w:t xml:space="preserve">and </w:t>
            </w:r>
            <w:r>
              <w:rPr>
                <w:rFonts w:ascii="Calibri" w:hAnsi="Calibri"/>
                <w:sz w:val="22"/>
                <w:szCs w:val="22"/>
              </w:rPr>
              <w:tab/>
              <w:t>m</w:t>
            </w:r>
            <w:r w:rsidRPr="00421BEB">
              <w:rPr>
                <w:rFonts w:ascii="Calibri" w:hAnsi="Calibri"/>
                <w:sz w:val="22"/>
                <w:szCs w:val="22"/>
                <w:vertAlign w:val="subscript"/>
              </w:rPr>
              <w:t>2</w:t>
            </w:r>
            <w:r w:rsidR="003F4BC9">
              <w:rPr>
                <w:rFonts w:ascii="Calibri" w:hAnsi="Calibri"/>
                <w:sz w:val="22"/>
                <w:szCs w:val="22"/>
              </w:rPr>
              <w:t xml:space="preserve"> = 3 kg </w:t>
            </w:r>
            <w:r w:rsidR="003F4BC9">
              <w:rPr>
                <w:rFonts w:ascii="Calibri" w:hAnsi="Calibri"/>
                <w:sz w:val="22"/>
                <w:szCs w:val="22"/>
              </w:rPr>
              <w:tab/>
            </w:r>
            <w:r>
              <w:rPr>
                <w:rFonts w:ascii="Calibri" w:hAnsi="Calibri"/>
                <w:sz w:val="22"/>
                <w:szCs w:val="22"/>
              </w:rPr>
              <w:t>(Note: m</w:t>
            </w:r>
            <w:r w:rsidRPr="00A74028">
              <w:rPr>
                <w:rFonts w:ascii="Calibri" w:hAnsi="Calibri"/>
                <w:sz w:val="22"/>
                <w:szCs w:val="22"/>
                <w:vertAlign w:val="subscript"/>
              </w:rPr>
              <w:t>2</w:t>
            </w:r>
            <w:r>
              <w:rPr>
                <w:rFonts w:ascii="Calibri" w:hAnsi="Calibri"/>
                <w:sz w:val="22"/>
                <w:szCs w:val="22"/>
              </w:rPr>
              <w:t xml:space="preserve"> can be less than m</w:t>
            </w:r>
            <w:r w:rsidRPr="00A74028">
              <w:rPr>
                <w:rFonts w:ascii="Calibri" w:hAnsi="Calibri"/>
                <w:sz w:val="22"/>
                <w:szCs w:val="22"/>
                <w:vertAlign w:val="subscript"/>
              </w:rPr>
              <w:t>1</w:t>
            </w:r>
            <w:r>
              <w:rPr>
                <w:rFonts w:ascii="Calibri" w:hAnsi="Calibri"/>
                <w:sz w:val="22"/>
                <w:szCs w:val="22"/>
              </w:rPr>
              <w:t>)</w:t>
            </w:r>
          </w:p>
          <w:p w14:paraId="3DAD4836" w14:textId="77777777" w:rsidR="003F4BC9" w:rsidRDefault="003F4BC9" w:rsidP="003F4BC9">
            <w:pPr>
              <w:rPr>
                <w:rFonts w:ascii="Calibri" w:hAnsi="Calibri"/>
                <w:sz w:val="22"/>
                <w:szCs w:val="22"/>
              </w:rPr>
            </w:pPr>
          </w:p>
          <w:p w14:paraId="3DAD4837" w14:textId="77777777" w:rsidR="003F4BC9" w:rsidRDefault="003F4BC9" w:rsidP="003F4BC9">
            <w:pPr>
              <w:ind w:left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a) Draw and label the FBD for each object</w:t>
            </w:r>
          </w:p>
          <w:p w14:paraId="3DAD4838" w14:textId="77777777" w:rsidR="003F4BC9" w:rsidRDefault="003F4BC9" w:rsidP="003F4BC9">
            <w:pPr>
              <w:ind w:left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b) </w:t>
            </w:r>
            <w:r w:rsidR="00DF506B">
              <w:rPr>
                <w:rFonts w:ascii="Calibri" w:hAnsi="Calibri"/>
                <w:sz w:val="22"/>
                <w:szCs w:val="22"/>
              </w:rPr>
              <w:t xml:space="preserve">State assumptions and write </w:t>
            </w:r>
            <w:r>
              <w:rPr>
                <w:rFonts w:ascii="Calibri" w:hAnsi="Calibri"/>
                <w:sz w:val="22"/>
                <w:szCs w:val="22"/>
              </w:rPr>
              <w:t xml:space="preserve">the </w:t>
            </w:r>
            <w:r>
              <w:rPr>
                <w:rFonts w:ascii="Calibri" w:hAnsi="Calibri" w:cs="Calibri"/>
                <w:sz w:val="22"/>
                <w:szCs w:val="22"/>
              </w:rPr>
              <w:t>Σ</w:t>
            </w:r>
            <w:r>
              <w:rPr>
                <w:rFonts w:ascii="Calibri" w:hAnsi="Calibri"/>
                <w:sz w:val="22"/>
                <w:szCs w:val="22"/>
              </w:rPr>
              <w:t>F</w:t>
            </w:r>
            <w:r>
              <w:rPr>
                <w:rFonts w:ascii="Calibri" w:hAnsi="Calibri"/>
                <w:sz w:val="22"/>
                <w:szCs w:val="22"/>
                <w:vertAlign w:val="subscript"/>
              </w:rPr>
              <w:t>1y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, Σ</w:t>
            </w:r>
            <w:r>
              <w:rPr>
                <w:rFonts w:ascii="Calibri" w:hAnsi="Calibri"/>
                <w:sz w:val="22"/>
                <w:szCs w:val="22"/>
              </w:rPr>
              <w:t>F</w:t>
            </w:r>
            <w:r>
              <w:rPr>
                <w:rFonts w:ascii="Calibri" w:hAnsi="Calibri"/>
                <w:sz w:val="22"/>
                <w:szCs w:val="22"/>
                <w:vertAlign w:val="subscript"/>
              </w:rPr>
              <w:t>1x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, Σ</w:t>
            </w:r>
            <w:r>
              <w:rPr>
                <w:rFonts w:ascii="Calibri" w:hAnsi="Calibri"/>
                <w:sz w:val="22"/>
                <w:szCs w:val="22"/>
              </w:rPr>
              <w:t>F</w:t>
            </w:r>
            <w:r>
              <w:rPr>
                <w:rFonts w:ascii="Calibri" w:hAnsi="Calibri"/>
                <w:sz w:val="22"/>
                <w:szCs w:val="22"/>
                <w:vertAlign w:val="subscript"/>
              </w:rPr>
              <w:t>2y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3DAD4839" w14:textId="77777777" w:rsidR="003F4BC9" w:rsidRDefault="003F4BC9" w:rsidP="003F4BC9">
            <w:pPr>
              <w:ind w:left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c) Calculate the velocity of m</w:t>
            </w:r>
            <w:r w:rsidRPr="00CC3BE6">
              <w:rPr>
                <w:rFonts w:ascii="Calibri" w:hAnsi="Calibri"/>
                <w:sz w:val="22"/>
                <w:szCs w:val="22"/>
                <w:vertAlign w:val="subscript"/>
              </w:rPr>
              <w:t>2</w:t>
            </w:r>
            <w:r>
              <w:rPr>
                <w:rFonts w:ascii="Calibri" w:hAnsi="Calibri"/>
                <w:sz w:val="22"/>
                <w:szCs w:val="22"/>
              </w:rPr>
              <w:t xml:space="preserve"> after it has fallen 146 cm from rest</w:t>
            </w:r>
          </w:p>
          <w:p w14:paraId="3DAD483A" w14:textId="77777777" w:rsidR="003D156E" w:rsidRDefault="003D156E" w:rsidP="00754EC5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726" w:type="dxa"/>
          </w:tcPr>
          <w:p w14:paraId="3DAD483B" w14:textId="77777777" w:rsidR="00754EC5" w:rsidRDefault="006A0435" w:rsidP="00E7566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  <w:lang w:bidi="ar-SA"/>
              </w:rPr>
              <mc:AlternateContent>
                <mc:Choice Requires="wpc">
                  <w:drawing>
                    <wp:inline distT="0" distB="0" distL="0" distR="0" wp14:anchorId="3DAD4853" wp14:editId="3DAD4854">
                      <wp:extent cx="2228850" cy="1609725"/>
                      <wp:effectExtent l="0" t="0" r="0" b="0"/>
                      <wp:docPr id="121" name="Canvas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9" name="AutoShape 1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164" y="608965"/>
                                  <a:ext cx="139001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1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440179" y="608965"/>
                                  <a:ext cx="0" cy="8953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Oval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83029" y="435610"/>
                                  <a:ext cx="314325" cy="3162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AutoShape 17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40714" y="435610"/>
                                  <a:ext cx="899795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696719" y="593725"/>
                                  <a:ext cx="635" cy="6064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Rectangle 1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21459" y="1057275"/>
                                  <a:ext cx="347980" cy="3803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Rectangle 1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2114" y="252095"/>
                                  <a:ext cx="238125" cy="3473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1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4939" y="85090"/>
                                  <a:ext cx="257175" cy="262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DAD485E" w14:textId="77777777" w:rsidR="00754EC5" w:rsidRDefault="00754EC5" w:rsidP="00754EC5">
                                    <w:r w:rsidRPr="003D156E">
                                      <w:t>m</w:t>
                                    </w:r>
                                    <w:r w:rsidRPr="003D156E"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7" name="Text Box 1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07539" y="1104900"/>
                                  <a:ext cx="257175" cy="262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DAD485F" w14:textId="77777777" w:rsidR="00754EC5" w:rsidRDefault="00754EC5" w:rsidP="00754EC5">
                                    <w:r>
                                      <w:t>m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DAD4853" id="Canvas 18" o:spid="_x0000_s1053" editas="canvas" style="width:175.5pt;height:126.75pt;mso-position-horizontal-relative:char;mso-position-vertical-relative:line" coordsize="22288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">
                      <v:shape id="_x0000_s1054" type="#_x0000_t75" style="position:absolute;width:22288;height:16097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73" o:spid="_x0000_s1055" type="#_x0000_t32" style="position:absolute;left:501;top:6089;width:13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      <v:shape id="AutoShape 174" o:spid="_x0000_s1056" type="#_x0000_t32" style="position:absolute;left:14401;top:6089;width:0;height:89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pW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/o5RcZQG//AQAA//8DAFBLAQItABQABgAIAAAAIQDb4fbL7gAAAIUBAAATAAAAAAAAAAAA&#10;AAAAAAAAAABbQ29udGVudF9UeXBlc10ueG1sUEsBAi0AFAAGAAgAAAAhAFr0LFu/AAAAFQEAAAsA&#10;AAAAAAAAAAAAAAAAHwEAAF9yZWxzLy5yZWxzUEsBAi0AFAAGAAgAAAAhAPsNOlbEAAAA2wAAAA8A&#10;AAAAAAAAAAAAAAAABwIAAGRycy9kb3ducmV2LnhtbFBLBQYAAAAAAwADALcAAAD4AgAAAAA=&#10;"/>
                      <v:oval id="Oval 175" o:spid="_x0000_s1057" style="position:absolute;left:13830;top:4356;width:3143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"/>
                      <v:shape id="AutoShape 176" o:spid="_x0000_s1058" type="#_x0000_t32" style="position:absolute;left:6407;top:4356;width:8998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    <v:shape id="AutoShape 177" o:spid="_x0000_s1059" type="#_x0000_t32" style="position:absolute;left:16967;top:5937;width:6;height:60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6QhwQAAANsAAAAPAAAAZHJzL2Rvd25yZXYueG1sRE9Ni8Iw&#10;EL0v+B/CCHtZNK3C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AvfpCHBAAAA2wAAAA8AAAAA&#10;AAAAAAAAAAAABwIAAGRycy9kb3ducmV2LnhtbFBLBQYAAAAAAwADALcAAAD1AgAAAAA=&#10;"/>
                      <v:rect id="Rectangle 178" o:spid="_x0000_s1060" style="position:absolute;left:15214;top:10572;width:3480;height:3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/>
                      <v:rect id="Rectangle 179" o:spid="_x0000_s1061" style="position:absolute;left:4121;top:2520;width:2381;height:3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/>
                      <v:shape id="Text Box 180" o:spid="_x0000_s1062" type="#_x0000_t202" style="position:absolute;left:1549;top:850;width:2572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      <v:textbox inset="0,0,0,0">
                          <w:txbxContent>
                            <w:p w14:paraId="3DAD485E" w14:textId="77777777" w:rsidR="00754EC5" w:rsidRDefault="00754EC5" w:rsidP="00754EC5">
                              <w:r w:rsidRPr="003D156E">
                                <w:t>m</w:t>
                              </w:r>
                              <w:r w:rsidRPr="003D156E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81" o:spid="_x0000_s1063" type="#_x0000_t202" style="position:absolute;left:19075;top:11049;width:257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      <v:textbox inset="0,0,0,0">
                          <w:txbxContent>
                            <w:p w14:paraId="3DAD485F" w14:textId="77777777" w:rsidR="00754EC5" w:rsidRDefault="00754EC5" w:rsidP="00754EC5">
                              <w:r>
                                <w:t>m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3DAD483D" w14:textId="77777777" w:rsidR="00574ED8" w:rsidRDefault="00574ED8" w:rsidP="00E7566C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0"/>
        <w:gridCol w:w="3726"/>
      </w:tblGrid>
      <w:tr w:rsidR="00754EC5" w14:paraId="3DAD4848" w14:textId="77777777" w:rsidTr="009F638D">
        <w:tc>
          <w:tcPr>
            <w:tcW w:w="6930" w:type="dxa"/>
          </w:tcPr>
          <w:p w14:paraId="3DAD483E" w14:textId="77777777" w:rsidR="002479B8" w:rsidRDefault="009F638D" w:rsidP="009F638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Q4) </w:t>
            </w:r>
            <w:r w:rsidR="002479B8">
              <w:rPr>
                <w:rFonts w:ascii="Calibri" w:hAnsi="Calibri"/>
                <w:sz w:val="22"/>
                <w:szCs w:val="22"/>
              </w:rPr>
              <w:t xml:space="preserve">Two masses are attached to a massless and frictionless horizontal pulley system on a </w:t>
            </w:r>
            <w:r w:rsidR="002479B8">
              <w:rPr>
                <w:rFonts w:ascii="Calibri" w:hAnsi="Calibri"/>
                <w:sz w:val="22"/>
                <w:szCs w:val="22"/>
                <w:u w:val="single"/>
              </w:rPr>
              <w:t>rough</w:t>
            </w:r>
            <w:r w:rsidR="002479B8">
              <w:rPr>
                <w:rFonts w:ascii="Calibri" w:hAnsi="Calibri"/>
                <w:sz w:val="22"/>
                <w:szCs w:val="22"/>
              </w:rPr>
              <w:t xml:space="preserve"> surface as shown in the diagram, where</w:t>
            </w:r>
          </w:p>
          <w:p w14:paraId="3DAD483F" w14:textId="77777777" w:rsidR="004C6784" w:rsidRDefault="004C6784" w:rsidP="002479B8">
            <w:pPr>
              <w:rPr>
                <w:rFonts w:ascii="Calibri" w:hAnsi="Calibri"/>
                <w:sz w:val="22"/>
                <w:szCs w:val="22"/>
              </w:rPr>
            </w:pPr>
          </w:p>
          <w:p w14:paraId="3DAD4840" w14:textId="77777777" w:rsidR="00754EC5" w:rsidRDefault="002479B8" w:rsidP="002479B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</w:r>
            <w:r>
              <w:rPr>
                <w:rFonts w:ascii="Calibri" w:hAnsi="Calibri"/>
                <w:sz w:val="22"/>
                <w:szCs w:val="22"/>
              </w:rPr>
              <w:tab/>
            </w:r>
            <w:r w:rsidR="009F638D">
              <w:rPr>
                <w:rFonts w:ascii="Calibri" w:hAnsi="Calibri"/>
                <w:sz w:val="22"/>
                <w:szCs w:val="22"/>
              </w:rPr>
              <w:t>m</w:t>
            </w:r>
            <w:r w:rsidR="009F638D" w:rsidRPr="00421BEB">
              <w:rPr>
                <w:rFonts w:ascii="Calibri" w:hAnsi="Calibri"/>
                <w:sz w:val="22"/>
                <w:szCs w:val="22"/>
                <w:vertAlign w:val="subscript"/>
              </w:rPr>
              <w:t>1</w:t>
            </w:r>
            <w:r w:rsidR="009F638D">
              <w:rPr>
                <w:rFonts w:ascii="Calibri" w:hAnsi="Calibri"/>
                <w:sz w:val="22"/>
                <w:szCs w:val="22"/>
              </w:rPr>
              <w:t xml:space="preserve"> = 4 kg</w:t>
            </w:r>
            <w:r w:rsidR="009F638D">
              <w:rPr>
                <w:rFonts w:ascii="Calibri" w:hAnsi="Calibri"/>
                <w:sz w:val="22"/>
                <w:szCs w:val="22"/>
              </w:rPr>
              <w:tab/>
              <w:t>m</w:t>
            </w:r>
            <w:r w:rsidR="009F638D" w:rsidRPr="00421BEB">
              <w:rPr>
                <w:rFonts w:ascii="Calibri" w:hAnsi="Calibri"/>
                <w:sz w:val="22"/>
                <w:szCs w:val="22"/>
                <w:vertAlign w:val="subscript"/>
              </w:rPr>
              <w:t>2</w:t>
            </w:r>
            <w:r w:rsidR="009F638D">
              <w:rPr>
                <w:rFonts w:ascii="Calibri" w:hAnsi="Calibri"/>
                <w:sz w:val="22"/>
                <w:szCs w:val="22"/>
              </w:rPr>
              <w:t xml:space="preserve"> = 11 kg</w:t>
            </w:r>
            <w:r w:rsidR="009F638D">
              <w:rPr>
                <w:rFonts w:ascii="Calibri" w:hAnsi="Calibri"/>
                <w:sz w:val="22"/>
                <w:szCs w:val="22"/>
              </w:rPr>
              <w:tab/>
              <w:t xml:space="preserve">and </w:t>
            </w:r>
            <w:r>
              <w:rPr>
                <w:rFonts w:ascii="Calibri" w:hAnsi="Calibri"/>
                <w:sz w:val="22"/>
                <w:szCs w:val="22"/>
              </w:rPr>
              <w:t xml:space="preserve">  </w:t>
            </w:r>
            <w:r w:rsidR="009F638D" w:rsidRPr="00F26DE6">
              <w:rPr>
                <w:rFonts w:ascii="Calibri" w:hAnsi="Calibri" w:cs="Calibri"/>
                <w:b/>
                <w:sz w:val="22"/>
                <w:szCs w:val="22"/>
              </w:rPr>
              <w:t>μ</w:t>
            </w:r>
            <w:r w:rsidR="009F638D" w:rsidRPr="00F26DE6">
              <w:rPr>
                <w:rFonts w:ascii="Calibri" w:hAnsi="Calibri"/>
                <w:b/>
                <w:sz w:val="22"/>
                <w:szCs w:val="22"/>
              </w:rPr>
              <w:t xml:space="preserve"> = 0.27</w:t>
            </w:r>
            <w:r w:rsidR="009F638D">
              <w:rPr>
                <w:rFonts w:ascii="Calibri" w:hAnsi="Calibri"/>
                <w:sz w:val="22"/>
                <w:szCs w:val="22"/>
              </w:rPr>
              <w:t xml:space="preserve"> (between m</w:t>
            </w:r>
            <w:r w:rsidR="009F638D" w:rsidRPr="006271DD">
              <w:rPr>
                <w:rFonts w:ascii="Calibri" w:hAnsi="Calibri"/>
                <w:sz w:val="22"/>
                <w:szCs w:val="22"/>
                <w:vertAlign w:val="subscript"/>
              </w:rPr>
              <w:t>1</w:t>
            </w:r>
            <w:r w:rsidR="009F638D">
              <w:rPr>
                <w:rFonts w:ascii="Calibri" w:hAnsi="Calibri"/>
                <w:sz w:val="22"/>
                <w:szCs w:val="22"/>
              </w:rPr>
              <w:t xml:space="preserve"> and surface)</w:t>
            </w:r>
          </w:p>
          <w:p w14:paraId="3DAD4841" w14:textId="77777777" w:rsidR="004C6784" w:rsidRDefault="004C6784" w:rsidP="002479B8">
            <w:pPr>
              <w:rPr>
                <w:rFonts w:ascii="Calibri" w:hAnsi="Calibri"/>
                <w:sz w:val="22"/>
                <w:szCs w:val="22"/>
              </w:rPr>
            </w:pPr>
          </w:p>
          <w:p w14:paraId="3DAD4842" w14:textId="77777777" w:rsidR="004C6784" w:rsidRDefault="004C6784" w:rsidP="004C6784">
            <w:pPr>
              <w:ind w:left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a) Draw and label the FBD for each object</w:t>
            </w:r>
          </w:p>
          <w:p w14:paraId="3DAD4843" w14:textId="77777777" w:rsidR="00F51F19" w:rsidRDefault="004C6784" w:rsidP="00F51F19">
            <w:pPr>
              <w:ind w:left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b) </w:t>
            </w:r>
            <w:r w:rsidR="00F51F19">
              <w:rPr>
                <w:rFonts w:ascii="Calibri" w:hAnsi="Calibri"/>
                <w:sz w:val="22"/>
                <w:szCs w:val="22"/>
              </w:rPr>
              <w:t xml:space="preserve">State assumptions and write the </w:t>
            </w:r>
            <w:r w:rsidR="00F51F19">
              <w:rPr>
                <w:rFonts w:ascii="Calibri" w:hAnsi="Calibri" w:cs="Calibri"/>
                <w:sz w:val="22"/>
                <w:szCs w:val="22"/>
              </w:rPr>
              <w:t>Σ</w:t>
            </w:r>
            <w:r w:rsidR="00F51F19">
              <w:rPr>
                <w:rFonts w:ascii="Calibri" w:hAnsi="Calibri"/>
                <w:sz w:val="22"/>
                <w:szCs w:val="22"/>
              </w:rPr>
              <w:t>F</w:t>
            </w:r>
            <w:r w:rsidR="00F51F19">
              <w:rPr>
                <w:rFonts w:ascii="Calibri" w:hAnsi="Calibri"/>
                <w:sz w:val="22"/>
                <w:szCs w:val="22"/>
                <w:vertAlign w:val="subscript"/>
              </w:rPr>
              <w:t>1y</w:t>
            </w:r>
            <w:r w:rsidR="00F51F19">
              <w:rPr>
                <w:rFonts w:ascii="Calibri" w:hAnsi="Calibri" w:cs="Calibri"/>
                <w:sz w:val="22"/>
                <w:szCs w:val="22"/>
              </w:rPr>
              <w:t xml:space="preserve"> , Σ</w:t>
            </w:r>
            <w:r w:rsidR="00F51F19">
              <w:rPr>
                <w:rFonts w:ascii="Calibri" w:hAnsi="Calibri"/>
                <w:sz w:val="22"/>
                <w:szCs w:val="22"/>
              </w:rPr>
              <w:t>F</w:t>
            </w:r>
            <w:r w:rsidR="00F51F19">
              <w:rPr>
                <w:rFonts w:ascii="Calibri" w:hAnsi="Calibri"/>
                <w:sz w:val="22"/>
                <w:szCs w:val="22"/>
                <w:vertAlign w:val="subscript"/>
              </w:rPr>
              <w:t>1x</w:t>
            </w:r>
            <w:r w:rsidR="00F51F19">
              <w:rPr>
                <w:rFonts w:ascii="Calibri" w:hAnsi="Calibri" w:cs="Calibri"/>
                <w:sz w:val="22"/>
                <w:szCs w:val="22"/>
              </w:rPr>
              <w:t xml:space="preserve"> , Σ</w:t>
            </w:r>
            <w:r w:rsidR="00F51F19">
              <w:rPr>
                <w:rFonts w:ascii="Calibri" w:hAnsi="Calibri"/>
                <w:sz w:val="22"/>
                <w:szCs w:val="22"/>
              </w:rPr>
              <w:t>F</w:t>
            </w:r>
            <w:r w:rsidR="00F51F19">
              <w:rPr>
                <w:rFonts w:ascii="Calibri" w:hAnsi="Calibri"/>
                <w:sz w:val="22"/>
                <w:szCs w:val="22"/>
                <w:vertAlign w:val="subscript"/>
              </w:rPr>
              <w:t>2y</w:t>
            </w:r>
            <w:r w:rsidR="00F51F19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3DAD4844" w14:textId="77777777" w:rsidR="004C6784" w:rsidRDefault="004C6784" w:rsidP="004C6784">
            <w:pPr>
              <w:ind w:left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 xml:space="preserve">(Note: </w:t>
            </w:r>
            <w:r>
              <w:rPr>
                <w:rFonts w:ascii="Calibri" w:hAnsi="Calibri" w:cs="Calibri"/>
                <w:sz w:val="22"/>
                <w:szCs w:val="22"/>
              </w:rPr>
              <w:t>Σ</w:t>
            </w:r>
            <w:r>
              <w:rPr>
                <w:rFonts w:ascii="Calibri" w:hAnsi="Calibri"/>
                <w:sz w:val="22"/>
                <w:szCs w:val="22"/>
              </w:rPr>
              <w:t>F</w:t>
            </w:r>
            <w:r>
              <w:rPr>
                <w:rFonts w:ascii="Calibri" w:hAnsi="Calibri"/>
                <w:sz w:val="22"/>
                <w:szCs w:val="22"/>
                <w:vertAlign w:val="subscript"/>
              </w:rPr>
              <w:t>1x</w:t>
            </w:r>
            <w:r>
              <w:rPr>
                <w:rFonts w:ascii="Calibri" w:hAnsi="Calibri"/>
                <w:sz w:val="22"/>
                <w:szCs w:val="22"/>
              </w:rPr>
              <w:t xml:space="preserve"> needs an F</w:t>
            </w:r>
            <w:r w:rsidRPr="00024BC7">
              <w:rPr>
                <w:rFonts w:ascii="Calibri" w:hAnsi="Calibri"/>
                <w:sz w:val="22"/>
                <w:szCs w:val="22"/>
                <w:vertAlign w:val="subscript"/>
              </w:rPr>
              <w:t>f</w:t>
            </w:r>
            <w:r>
              <w:rPr>
                <w:rFonts w:ascii="Calibri" w:hAnsi="Calibri"/>
                <w:sz w:val="22"/>
                <w:szCs w:val="22"/>
              </w:rPr>
              <w:t xml:space="preserve"> term, and the F</w:t>
            </w:r>
            <w:r w:rsidRPr="00024BC7">
              <w:rPr>
                <w:rFonts w:ascii="Calibri" w:hAnsi="Calibri"/>
                <w:sz w:val="22"/>
                <w:szCs w:val="22"/>
                <w:vertAlign w:val="subscript"/>
              </w:rPr>
              <w:t>N</w:t>
            </w:r>
            <w:r>
              <w:rPr>
                <w:rFonts w:ascii="Calibri" w:hAnsi="Calibri"/>
                <w:sz w:val="22"/>
                <w:szCs w:val="22"/>
              </w:rPr>
              <w:t xml:space="preserve"> comes from </w:t>
            </w:r>
            <w:r>
              <w:rPr>
                <w:rFonts w:ascii="Calibri" w:hAnsi="Calibri" w:cs="Calibri"/>
                <w:sz w:val="22"/>
                <w:szCs w:val="22"/>
              </w:rPr>
              <w:t>Σ</w:t>
            </w:r>
            <w:r>
              <w:rPr>
                <w:rFonts w:ascii="Calibri" w:hAnsi="Calibri"/>
                <w:sz w:val="22"/>
                <w:szCs w:val="22"/>
              </w:rPr>
              <w:t>F</w:t>
            </w:r>
            <w:r>
              <w:rPr>
                <w:rFonts w:ascii="Calibri" w:hAnsi="Calibri"/>
                <w:sz w:val="22"/>
                <w:szCs w:val="22"/>
                <w:vertAlign w:val="subscript"/>
              </w:rPr>
              <w:t>1y</w:t>
            </w:r>
            <w:r>
              <w:rPr>
                <w:rFonts w:ascii="Calibri" w:hAnsi="Calibri"/>
                <w:sz w:val="22"/>
                <w:szCs w:val="22"/>
              </w:rPr>
              <w:t>)</w:t>
            </w:r>
          </w:p>
          <w:p w14:paraId="3DAD4845" w14:textId="77777777" w:rsidR="004C6784" w:rsidRDefault="004C6784" w:rsidP="004C6784">
            <w:pPr>
              <w:ind w:left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c) Calculate a</w:t>
            </w:r>
            <w:r w:rsidRPr="007F2BAB">
              <w:rPr>
                <w:rFonts w:ascii="Calibri" w:hAnsi="Calibri"/>
                <w:sz w:val="22"/>
                <w:szCs w:val="22"/>
                <w:vertAlign w:val="subscript"/>
              </w:rPr>
              <w:t>2</w:t>
            </w:r>
          </w:p>
          <w:p w14:paraId="3DAD4846" w14:textId="77777777" w:rsidR="004C6784" w:rsidRDefault="004C6784" w:rsidP="002479B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726" w:type="dxa"/>
          </w:tcPr>
          <w:p w14:paraId="3DAD4847" w14:textId="77777777" w:rsidR="00754EC5" w:rsidRDefault="006A0435" w:rsidP="00E7566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  <w:lang w:bidi="ar-SA"/>
              </w:rPr>
              <mc:AlternateContent>
                <mc:Choice Requires="wpc">
                  <w:drawing>
                    <wp:inline distT="0" distB="0" distL="0" distR="0" wp14:anchorId="3DAD4855" wp14:editId="3DAD4856">
                      <wp:extent cx="2228850" cy="1609725"/>
                      <wp:effectExtent l="0" t="0" r="0" b="0"/>
                      <wp:docPr id="132" name="Canvas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9" name="AutoShape 1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164" y="608965"/>
                                  <a:ext cx="139001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AutoShape 1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440179" y="608965"/>
                                  <a:ext cx="0" cy="8953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Oval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83029" y="435610"/>
                                  <a:ext cx="314325" cy="3162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AutoShape 17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40714" y="435610"/>
                                  <a:ext cx="899795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696719" y="593725"/>
                                  <a:ext cx="635" cy="6064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Rectangle 1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21459" y="1057275"/>
                                  <a:ext cx="347980" cy="3803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Rectangle 1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2114" y="252095"/>
                                  <a:ext cx="238125" cy="3473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Text Box 1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4939" y="85090"/>
                                  <a:ext cx="257175" cy="262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DAD4860" w14:textId="77777777" w:rsidR="009F638D" w:rsidRDefault="009F638D" w:rsidP="009F638D">
                                    <w:r>
                                      <w:t>m</w:t>
                                    </w:r>
                                    <w:r w:rsidRPr="000626FA"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7" name="Text Box 1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07539" y="1104900"/>
                                  <a:ext cx="257175" cy="262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DAD4861" w14:textId="77777777" w:rsidR="009F638D" w:rsidRDefault="009F638D" w:rsidP="009F638D">
                                    <w:r>
                                      <w:t>m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DAD4855" id="Canvas 28" o:spid="_x0000_s1064" editas="canvas" style="width:175.5pt;height:126.75pt;mso-position-horizontal-relative:char;mso-position-vertical-relative:line" coordsize="22288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">
                      <v:shape id="_x0000_s1065" type="#_x0000_t75" style="position:absolute;width:22288;height:16097;visibility:visible;mso-wrap-style:square">
                        <v:fill o:detectmouseclick="t"/>
                        <v:path o:connecttype="none"/>
                      </v:shape>
                      <v:shape id="AutoShape 173" o:spid="_x0000_s1066" type="#_x0000_t32" style="position:absolute;left:501;top:6089;width:13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MgwgAAANs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"/>
                      <v:shape id="AutoShape 174" o:spid="_x0000_s1067" type="#_x0000_t32" style="position:absolute;left:14401;top:6089;width:0;height:89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"/>
                      <v:oval id="Oval 175" o:spid="_x0000_s1068" style="position:absolute;left:13830;top:4356;width:3143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"/>
                      <v:shape id="AutoShape 176" o:spid="_x0000_s1069" type="#_x0000_t32" style="position:absolute;left:6407;top:4356;width:8998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"/>
                      <v:shape id="AutoShape 177" o:spid="_x0000_s1070" type="#_x0000_t32" style="position:absolute;left:16967;top:5937;width:6;height:60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6cwwAAANs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xbNunMMAAADbAAAADwAA&#10;AAAAAAAAAAAAAAAHAgAAZHJzL2Rvd25yZXYueG1sUEsFBgAAAAADAAMAtwAAAPcCAAAAAA==&#10;"/>
                      <v:rect id="Rectangle 178" o:spid="_x0000_s1071" style="position:absolute;left:15214;top:10572;width:3480;height:3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/>
                      <v:rect id="Rectangle 179" o:spid="_x0000_s1072" style="position:absolute;left:4121;top:2520;width:2381;height:3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S7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ES0JLvEAAAA2wAAAA8A&#10;AAAAAAAAAAAAAAAABwIAAGRycy9kb3ducmV2LnhtbFBLBQYAAAAAAwADALcAAAD4AgAAAAA=&#10;"/>
                      <v:shape id="Text Box 180" o:spid="_x0000_s1073" type="#_x0000_t202" style="position:absolute;left:1549;top:850;width:2572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      <v:textbox inset="0,0,0,0">
                          <w:txbxContent>
                            <w:p w14:paraId="3DAD4860" w14:textId="77777777" w:rsidR="009F638D" w:rsidRDefault="009F638D" w:rsidP="009F638D">
                              <w:r>
                                <w:t>m</w:t>
                              </w:r>
                              <w:r w:rsidRPr="000626FA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81" o:spid="_x0000_s1074" type="#_x0000_t202" style="position:absolute;left:19075;top:11049;width:257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      <v:textbox inset="0,0,0,0">
                          <w:txbxContent>
                            <w:p w14:paraId="3DAD4861" w14:textId="77777777" w:rsidR="009F638D" w:rsidRDefault="009F638D" w:rsidP="009F638D">
                              <w:r>
                                <w:t>m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3DAD4849" w14:textId="77777777" w:rsidR="00754EC5" w:rsidRDefault="00754EC5" w:rsidP="00E7566C">
      <w:pPr>
        <w:rPr>
          <w:rFonts w:ascii="Calibri" w:hAnsi="Calibri"/>
          <w:sz w:val="22"/>
          <w:szCs w:val="22"/>
        </w:rPr>
      </w:pPr>
    </w:p>
    <w:p w14:paraId="3DAD484A" w14:textId="77777777" w:rsidR="00574ED8" w:rsidRDefault="00574ED8" w:rsidP="00E7566C">
      <w:pPr>
        <w:rPr>
          <w:rFonts w:ascii="Calibri" w:hAnsi="Calibri"/>
          <w:sz w:val="22"/>
          <w:szCs w:val="22"/>
        </w:rPr>
      </w:pPr>
    </w:p>
    <w:p w14:paraId="3DAD484C" w14:textId="77777777" w:rsidR="00574ED8" w:rsidRDefault="00574ED8" w:rsidP="00E7566C">
      <w:pPr>
        <w:rPr>
          <w:rFonts w:ascii="Calibri" w:hAnsi="Calibri"/>
          <w:sz w:val="22"/>
          <w:szCs w:val="22"/>
        </w:rPr>
      </w:pPr>
    </w:p>
    <w:sectPr w:rsidR="00574ED8" w:rsidSect="00A838A8">
      <w:footnotePr>
        <w:pos w:val="beneathText"/>
        <w:numRestart w:val="eachPage"/>
      </w:footnotePr>
      <w:endnotePr>
        <w:numFmt w:val="decimal"/>
      </w:endnotePr>
      <w:pgSz w:w="12240" w:h="15840"/>
      <w:pgMar w:top="576" w:right="720" w:bottom="576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043B6C8E"/>
    <w:multiLevelType w:val="hybridMultilevel"/>
    <w:tmpl w:val="C88EA4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13542F"/>
    <w:multiLevelType w:val="hybridMultilevel"/>
    <w:tmpl w:val="3A702F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706792"/>
    <w:multiLevelType w:val="hybridMultilevel"/>
    <w:tmpl w:val="3A702F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F54659"/>
    <w:multiLevelType w:val="hybridMultilevel"/>
    <w:tmpl w:val="23DAAC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47288"/>
    <w:multiLevelType w:val="hybridMultilevel"/>
    <w:tmpl w:val="EAA442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04784"/>
    <w:multiLevelType w:val="hybridMultilevel"/>
    <w:tmpl w:val="AA0AEE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E65462"/>
    <w:multiLevelType w:val="hybridMultilevel"/>
    <w:tmpl w:val="EAA442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EE0606"/>
    <w:multiLevelType w:val="hybridMultilevel"/>
    <w:tmpl w:val="A2E4B2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057986"/>
    <w:multiLevelType w:val="hybridMultilevel"/>
    <w:tmpl w:val="98E06F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1A796E"/>
    <w:multiLevelType w:val="hybridMultilevel"/>
    <w:tmpl w:val="AA368B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542809"/>
    <w:multiLevelType w:val="hybridMultilevel"/>
    <w:tmpl w:val="3A702F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6E7666"/>
    <w:multiLevelType w:val="hybridMultilevel"/>
    <w:tmpl w:val="E9E46E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20"/>
  </w:num>
  <w:num w:numId="13">
    <w:abstractNumId w:val="15"/>
  </w:num>
  <w:num w:numId="14">
    <w:abstractNumId w:val="13"/>
  </w:num>
  <w:num w:numId="15">
    <w:abstractNumId w:val="17"/>
  </w:num>
  <w:num w:numId="16">
    <w:abstractNumId w:val="19"/>
  </w:num>
  <w:num w:numId="17">
    <w:abstractNumId w:val="10"/>
  </w:num>
  <w:num w:numId="18">
    <w:abstractNumId w:val="11"/>
  </w:num>
  <w:num w:numId="19">
    <w:abstractNumId w:val="16"/>
  </w:num>
  <w:num w:numId="20">
    <w:abstractNumId w:val="1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proofState w:spelling="clean" w:grammar="clean"/>
  <w:defaultTabStop w:val="36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pos w:val="beneathText"/>
    <w:numRestart w:val="eachPage"/>
  </w:footnotePr>
  <w:endnotePr>
    <w:numFmt w:val="decimal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7EF5"/>
    <w:rsid w:val="00005001"/>
    <w:rsid w:val="00006A55"/>
    <w:rsid w:val="000077FA"/>
    <w:rsid w:val="000163AE"/>
    <w:rsid w:val="00023C7F"/>
    <w:rsid w:val="00024BC7"/>
    <w:rsid w:val="00024D30"/>
    <w:rsid w:val="00025A7A"/>
    <w:rsid w:val="00032F7F"/>
    <w:rsid w:val="00045187"/>
    <w:rsid w:val="00046B43"/>
    <w:rsid w:val="000500BC"/>
    <w:rsid w:val="00051B79"/>
    <w:rsid w:val="000541FF"/>
    <w:rsid w:val="00054FC7"/>
    <w:rsid w:val="00056340"/>
    <w:rsid w:val="0006121C"/>
    <w:rsid w:val="000626FA"/>
    <w:rsid w:val="00063965"/>
    <w:rsid w:val="00063D44"/>
    <w:rsid w:val="000703B2"/>
    <w:rsid w:val="00072172"/>
    <w:rsid w:val="0008002B"/>
    <w:rsid w:val="00085D6D"/>
    <w:rsid w:val="00092049"/>
    <w:rsid w:val="000924CF"/>
    <w:rsid w:val="00092F71"/>
    <w:rsid w:val="00094115"/>
    <w:rsid w:val="000B2274"/>
    <w:rsid w:val="000C4789"/>
    <w:rsid w:val="000C539A"/>
    <w:rsid w:val="000D10F3"/>
    <w:rsid w:val="000D1806"/>
    <w:rsid w:val="000F7ED0"/>
    <w:rsid w:val="00106CB3"/>
    <w:rsid w:val="0010702F"/>
    <w:rsid w:val="00111DA6"/>
    <w:rsid w:val="001246E5"/>
    <w:rsid w:val="001265E3"/>
    <w:rsid w:val="00126BB8"/>
    <w:rsid w:val="00142A20"/>
    <w:rsid w:val="00146E98"/>
    <w:rsid w:val="00147ABA"/>
    <w:rsid w:val="0017095B"/>
    <w:rsid w:val="001749B9"/>
    <w:rsid w:val="00176B2C"/>
    <w:rsid w:val="0018644E"/>
    <w:rsid w:val="00191441"/>
    <w:rsid w:val="001B1BC4"/>
    <w:rsid w:val="001C1DBF"/>
    <w:rsid w:val="001C307F"/>
    <w:rsid w:val="001C41C7"/>
    <w:rsid w:val="001C62F0"/>
    <w:rsid w:val="001C6534"/>
    <w:rsid w:val="001D214D"/>
    <w:rsid w:val="001E1733"/>
    <w:rsid w:val="001E32CB"/>
    <w:rsid w:val="001F1EB8"/>
    <w:rsid w:val="001F429D"/>
    <w:rsid w:val="001F4E99"/>
    <w:rsid w:val="001F7757"/>
    <w:rsid w:val="00203B36"/>
    <w:rsid w:val="00204845"/>
    <w:rsid w:val="00210F54"/>
    <w:rsid w:val="002115A1"/>
    <w:rsid w:val="0021277B"/>
    <w:rsid w:val="002140C0"/>
    <w:rsid w:val="00215DB8"/>
    <w:rsid w:val="0022090C"/>
    <w:rsid w:val="00224D3E"/>
    <w:rsid w:val="00226401"/>
    <w:rsid w:val="002330A1"/>
    <w:rsid w:val="002338E3"/>
    <w:rsid w:val="00233942"/>
    <w:rsid w:val="00235006"/>
    <w:rsid w:val="002422B7"/>
    <w:rsid w:val="00246621"/>
    <w:rsid w:val="002479B8"/>
    <w:rsid w:val="0025243E"/>
    <w:rsid w:val="00253A80"/>
    <w:rsid w:val="00256685"/>
    <w:rsid w:val="00257A85"/>
    <w:rsid w:val="00260841"/>
    <w:rsid w:val="00261C12"/>
    <w:rsid w:val="002661E6"/>
    <w:rsid w:val="00273E44"/>
    <w:rsid w:val="00275C4B"/>
    <w:rsid w:val="002831FF"/>
    <w:rsid w:val="00285B7F"/>
    <w:rsid w:val="00286308"/>
    <w:rsid w:val="00294DA7"/>
    <w:rsid w:val="00294EB1"/>
    <w:rsid w:val="002A0B76"/>
    <w:rsid w:val="002A5472"/>
    <w:rsid w:val="002A559E"/>
    <w:rsid w:val="002C0CCF"/>
    <w:rsid w:val="002C0EA6"/>
    <w:rsid w:val="002C11C3"/>
    <w:rsid w:val="002C2AE7"/>
    <w:rsid w:val="002C3FDE"/>
    <w:rsid w:val="002D3CAF"/>
    <w:rsid w:val="002E429F"/>
    <w:rsid w:val="002E66F1"/>
    <w:rsid w:val="002F4388"/>
    <w:rsid w:val="002F73BB"/>
    <w:rsid w:val="003002CB"/>
    <w:rsid w:val="003019D1"/>
    <w:rsid w:val="003126D3"/>
    <w:rsid w:val="003279A5"/>
    <w:rsid w:val="00337AF2"/>
    <w:rsid w:val="00341FFE"/>
    <w:rsid w:val="00350F46"/>
    <w:rsid w:val="00353AD0"/>
    <w:rsid w:val="00355658"/>
    <w:rsid w:val="003800C7"/>
    <w:rsid w:val="003820AE"/>
    <w:rsid w:val="0038523E"/>
    <w:rsid w:val="00385CCB"/>
    <w:rsid w:val="00391107"/>
    <w:rsid w:val="00391C08"/>
    <w:rsid w:val="00391FBA"/>
    <w:rsid w:val="00393E82"/>
    <w:rsid w:val="003A2CF0"/>
    <w:rsid w:val="003A4156"/>
    <w:rsid w:val="003A5527"/>
    <w:rsid w:val="003B3C8C"/>
    <w:rsid w:val="003C2A1A"/>
    <w:rsid w:val="003D156E"/>
    <w:rsid w:val="003E5EBB"/>
    <w:rsid w:val="003E5EC0"/>
    <w:rsid w:val="003E667B"/>
    <w:rsid w:val="003F20E4"/>
    <w:rsid w:val="003F3623"/>
    <w:rsid w:val="003F4BC9"/>
    <w:rsid w:val="003F7B54"/>
    <w:rsid w:val="004036D5"/>
    <w:rsid w:val="00415268"/>
    <w:rsid w:val="0041784A"/>
    <w:rsid w:val="00421413"/>
    <w:rsid w:val="00421BEB"/>
    <w:rsid w:val="00433175"/>
    <w:rsid w:val="00435814"/>
    <w:rsid w:val="00444251"/>
    <w:rsid w:val="00447C98"/>
    <w:rsid w:val="00450D3E"/>
    <w:rsid w:val="0045379A"/>
    <w:rsid w:val="00454989"/>
    <w:rsid w:val="00467BEC"/>
    <w:rsid w:val="0047087E"/>
    <w:rsid w:val="004716A1"/>
    <w:rsid w:val="00473C6B"/>
    <w:rsid w:val="00476534"/>
    <w:rsid w:val="00490108"/>
    <w:rsid w:val="00494442"/>
    <w:rsid w:val="004952B9"/>
    <w:rsid w:val="00495D0A"/>
    <w:rsid w:val="00497272"/>
    <w:rsid w:val="00497619"/>
    <w:rsid w:val="004A595D"/>
    <w:rsid w:val="004B2E62"/>
    <w:rsid w:val="004B5458"/>
    <w:rsid w:val="004C17F3"/>
    <w:rsid w:val="004C38FB"/>
    <w:rsid w:val="004C6784"/>
    <w:rsid w:val="004C6A81"/>
    <w:rsid w:val="004D0904"/>
    <w:rsid w:val="004D0A7B"/>
    <w:rsid w:val="004D5567"/>
    <w:rsid w:val="004E1DBF"/>
    <w:rsid w:val="004E64A0"/>
    <w:rsid w:val="004F084D"/>
    <w:rsid w:val="004F2558"/>
    <w:rsid w:val="004F2C02"/>
    <w:rsid w:val="004F68FC"/>
    <w:rsid w:val="00512593"/>
    <w:rsid w:val="005171F6"/>
    <w:rsid w:val="005206F7"/>
    <w:rsid w:val="00526498"/>
    <w:rsid w:val="00531DBA"/>
    <w:rsid w:val="00536DB6"/>
    <w:rsid w:val="005448C5"/>
    <w:rsid w:val="0054536A"/>
    <w:rsid w:val="005544C9"/>
    <w:rsid w:val="00557A94"/>
    <w:rsid w:val="00566C64"/>
    <w:rsid w:val="005701DA"/>
    <w:rsid w:val="00570429"/>
    <w:rsid w:val="0057173A"/>
    <w:rsid w:val="00574ED8"/>
    <w:rsid w:val="00580C87"/>
    <w:rsid w:val="005847AB"/>
    <w:rsid w:val="00585683"/>
    <w:rsid w:val="005857B6"/>
    <w:rsid w:val="00590F83"/>
    <w:rsid w:val="00597B0A"/>
    <w:rsid w:val="005A100E"/>
    <w:rsid w:val="005A35F9"/>
    <w:rsid w:val="005A3B48"/>
    <w:rsid w:val="005B1EC0"/>
    <w:rsid w:val="005C64B9"/>
    <w:rsid w:val="005C6A04"/>
    <w:rsid w:val="005C6BCA"/>
    <w:rsid w:val="005D2A22"/>
    <w:rsid w:val="005E039D"/>
    <w:rsid w:val="005E3444"/>
    <w:rsid w:val="005F163C"/>
    <w:rsid w:val="005F509D"/>
    <w:rsid w:val="005F5203"/>
    <w:rsid w:val="005F71EE"/>
    <w:rsid w:val="00604F11"/>
    <w:rsid w:val="006146FA"/>
    <w:rsid w:val="0061505D"/>
    <w:rsid w:val="00615341"/>
    <w:rsid w:val="006271DD"/>
    <w:rsid w:val="00630438"/>
    <w:rsid w:val="00634EF3"/>
    <w:rsid w:val="006438B8"/>
    <w:rsid w:val="00643D5D"/>
    <w:rsid w:val="00650FFF"/>
    <w:rsid w:val="00651D96"/>
    <w:rsid w:val="00654D60"/>
    <w:rsid w:val="00656FB2"/>
    <w:rsid w:val="00662023"/>
    <w:rsid w:val="00665B51"/>
    <w:rsid w:val="006767BB"/>
    <w:rsid w:val="0068307B"/>
    <w:rsid w:val="0068387B"/>
    <w:rsid w:val="006854EB"/>
    <w:rsid w:val="00691D22"/>
    <w:rsid w:val="00694A16"/>
    <w:rsid w:val="006A0435"/>
    <w:rsid w:val="006A5E5B"/>
    <w:rsid w:val="006A5FE8"/>
    <w:rsid w:val="006C538D"/>
    <w:rsid w:val="006D2408"/>
    <w:rsid w:val="006E038D"/>
    <w:rsid w:val="006E4974"/>
    <w:rsid w:val="006F3D9C"/>
    <w:rsid w:val="00701032"/>
    <w:rsid w:val="007016B1"/>
    <w:rsid w:val="00706112"/>
    <w:rsid w:val="00712614"/>
    <w:rsid w:val="00721715"/>
    <w:rsid w:val="00732A20"/>
    <w:rsid w:val="00735040"/>
    <w:rsid w:val="007366AA"/>
    <w:rsid w:val="00745F80"/>
    <w:rsid w:val="00746EF9"/>
    <w:rsid w:val="0075409A"/>
    <w:rsid w:val="00754EC5"/>
    <w:rsid w:val="007673F4"/>
    <w:rsid w:val="007713BD"/>
    <w:rsid w:val="00774B96"/>
    <w:rsid w:val="00774C4C"/>
    <w:rsid w:val="00775F37"/>
    <w:rsid w:val="00776887"/>
    <w:rsid w:val="0078053A"/>
    <w:rsid w:val="00786A78"/>
    <w:rsid w:val="00790AFD"/>
    <w:rsid w:val="00791615"/>
    <w:rsid w:val="007932DC"/>
    <w:rsid w:val="007A6498"/>
    <w:rsid w:val="007A6E18"/>
    <w:rsid w:val="007C50B6"/>
    <w:rsid w:val="007C6F9E"/>
    <w:rsid w:val="007C7BF9"/>
    <w:rsid w:val="007D1FB0"/>
    <w:rsid w:val="007D702D"/>
    <w:rsid w:val="007E1F7D"/>
    <w:rsid w:val="007E2C94"/>
    <w:rsid w:val="007E6767"/>
    <w:rsid w:val="007F07EB"/>
    <w:rsid w:val="007F2BAB"/>
    <w:rsid w:val="007F4175"/>
    <w:rsid w:val="007F4F78"/>
    <w:rsid w:val="00800500"/>
    <w:rsid w:val="008006DB"/>
    <w:rsid w:val="008017AA"/>
    <w:rsid w:val="0080243E"/>
    <w:rsid w:val="008025D6"/>
    <w:rsid w:val="00803628"/>
    <w:rsid w:val="008052A3"/>
    <w:rsid w:val="00806222"/>
    <w:rsid w:val="00806E21"/>
    <w:rsid w:val="008204A0"/>
    <w:rsid w:val="00820E1F"/>
    <w:rsid w:val="00823CCE"/>
    <w:rsid w:val="008243FE"/>
    <w:rsid w:val="00826B11"/>
    <w:rsid w:val="00832569"/>
    <w:rsid w:val="00833979"/>
    <w:rsid w:val="00836585"/>
    <w:rsid w:val="00843301"/>
    <w:rsid w:val="008478A0"/>
    <w:rsid w:val="00854388"/>
    <w:rsid w:val="00854F5D"/>
    <w:rsid w:val="0086531A"/>
    <w:rsid w:val="00867C8D"/>
    <w:rsid w:val="00867CE9"/>
    <w:rsid w:val="00872372"/>
    <w:rsid w:val="008760C9"/>
    <w:rsid w:val="008827DB"/>
    <w:rsid w:val="0089476E"/>
    <w:rsid w:val="008B4517"/>
    <w:rsid w:val="008C6E6A"/>
    <w:rsid w:val="008D15F0"/>
    <w:rsid w:val="008D563F"/>
    <w:rsid w:val="008E5A81"/>
    <w:rsid w:val="008E5E41"/>
    <w:rsid w:val="008F5090"/>
    <w:rsid w:val="008F5F23"/>
    <w:rsid w:val="009020F2"/>
    <w:rsid w:val="00903645"/>
    <w:rsid w:val="0090511B"/>
    <w:rsid w:val="00905B13"/>
    <w:rsid w:val="009128B6"/>
    <w:rsid w:val="0092122A"/>
    <w:rsid w:val="009216AD"/>
    <w:rsid w:val="00922FEE"/>
    <w:rsid w:val="00923A57"/>
    <w:rsid w:val="00925035"/>
    <w:rsid w:val="00930916"/>
    <w:rsid w:val="009316E8"/>
    <w:rsid w:val="00974483"/>
    <w:rsid w:val="00982C6A"/>
    <w:rsid w:val="00983217"/>
    <w:rsid w:val="009850E7"/>
    <w:rsid w:val="00991BED"/>
    <w:rsid w:val="009922D4"/>
    <w:rsid w:val="009A324E"/>
    <w:rsid w:val="009A4547"/>
    <w:rsid w:val="009A582A"/>
    <w:rsid w:val="009A68D8"/>
    <w:rsid w:val="009A6A21"/>
    <w:rsid w:val="009A77DF"/>
    <w:rsid w:val="009B36E2"/>
    <w:rsid w:val="009C2D84"/>
    <w:rsid w:val="009C6EF8"/>
    <w:rsid w:val="009D73E5"/>
    <w:rsid w:val="009E383A"/>
    <w:rsid w:val="009F638D"/>
    <w:rsid w:val="00A00246"/>
    <w:rsid w:val="00A00AAE"/>
    <w:rsid w:val="00A015A0"/>
    <w:rsid w:val="00A029F2"/>
    <w:rsid w:val="00A04AF8"/>
    <w:rsid w:val="00A16E4A"/>
    <w:rsid w:val="00A36C1C"/>
    <w:rsid w:val="00A40637"/>
    <w:rsid w:val="00A42EBA"/>
    <w:rsid w:val="00A43006"/>
    <w:rsid w:val="00A50D53"/>
    <w:rsid w:val="00A5230D"/>
    <w:rsid w:val="00A55A97"/>
    <w:rsid w:val="00A72634"/>
    <w:rsid w:val="00A7265E"/>
    <w:rsid w:val="00A74028"/>
    <w:rsid w:val="00A764F3"/>
    <w:rsid w:val="00A838A8"/>
    <w:rsid w:val="00A849D9"/>
    <w:rsid w:val="00A9439A"/>
    <w:rsid w:val="00A96FA7"/>
    <w:rsid w:val="00AA0FC1"/>
    <w:rsid w:val="00AA5D56"/>
    <w:rsid w:val="00AA7F72"/>
    <w:rsid w:val="00AB3B7D"/>
    <w:rsid w:val="00AB52BC"/>
    <w:rsid w:val="00AC5B30"/>
    <w:rsid w:val="00AC7A40"/>
    <w:rsid w:val="00AC7EF5"/>
    <w:rsid w:val="00AD54E2"/>
    <w:rsid w:val="00AD7187"/>
    <w:rsid w:val="00AE24DF"/>
    <w:rsid w:val="00AE3BAA"/>
    <w:rsid w:val="00AE4318"/>
    <w:rsid w:val="00AF71C2"/>
    <w:rsid w:val="00B03AC9"/>
    <w:rsid w:val="00B14BE3"/>
    <w:rsid w:val="00B15834"/>
    <w:rsid w:val="00B247CA"/>
    <w:rsid w:val="00B24F70"/>
    <w:rsid w:val="00B27194"/>
    <w:rsid w:val="00B37599"/>
    <w:rsid w:val="00B40D5B"/>
    <w:rsid w:val="00B43BDD"/>
    <w:rsid w:val="00B50A2A"/>
    <w:rsid w:val="00B51F37"/>
    <w:rsid w:val="00B61636"/>
    <w:rsid w:val="00B71F3A"/>
    <w:rsid w:val="00B82B9B"/>
    <w:rsid w:val="00B83256"/>
    <w:rsid w:val="00B90C96"/>
    <w:rsid w:val="00B92C99"/>
    <w:rsid w:val="00BA076A"/>
    <w:rsid w:val="00BA4402"/>
    <w:rsid w:val="00BB2F3B"/>
    <w:rsid w:val="00BB453C"/>
    <w:rsid w:val="00BC18C3"/>
    <w:rsid w:val="00BC18DB"/>
    <w:rsid w:val="00BC1FE4"/>
    <w:rsid w:val="00BC79AA"/>
    <w:rsid w:val="00BD38E7"/>
    <w:rsid w:val="00BD3E8B"/>
    <w:rsid w:val="00BD43D5"/>
    <w:rsid w:val="00BD4907"/>
    <w:rsid w:val="00BE0464"/>
    <w:rsid w:val="00BE53B3"/>
    <w:rsid w:val="00BF08A6"/>
    <w:rsid w:val="00BF5A26"/>
    <w:rsid w:val="00BF7D3D"/>
    <w:rsid w:val="00C103DC"/>
    <w:rsid w:val="00C11296"/>
    <w:rsid w:val="00C11AB2"/>
    <w:rsid w:val="00C157A5"/>
    <w:rsid w:val="00C16DFF"/>
    <w:rsid w:val="00C24DF5"/>
    <w:rsid w:val="00C2568B"/>
    <w:rsid w:val="00C30A62"/>
    <w:rsid w:val="00C32E1E"/>
    <w:rsid w:val="00C45237"/>
    <w:rsid w:val="00C461C0"/>
    <w:rsid w:val="00C55A36"/>
    <w:rsid w:val="00C63118"/>
    <w:rsid w:val="00C6753C"/>
    <w:rsid w:val="00C83FCF"/>
    <w:rsid w:val="00C8689D"/>
    <w:rsid w:val="00C97801"/>
    <w:rsid w:val="00CA2144"/>
    <w:rsid w:val="00CA2928"/>
    <w:rsid w:val="00CA50A3"/>
    <w:rsid w:val="00CC144A"/>
    <w:rsid w:val="00CC3BE6"/>
    <w:rsid w:val="00CC5EE2"/>
    <w:rsid w:val="00CF34F3"/>
    <w:rsid w:val="00D076EB"/>
    <w:rsid w:val="00D114BB"/>
    <w:rsid w:val="00D14375"/>
    <w:rsid w:val="00D14DCD"/>
    <w:rsid w:val="00D14E61"/>
    <w:rsid w:val="00D1668C"/>
    <w:rsid w:val="00D2619F"/>
    <w:rsid w:val="00D308AA"/>
    <w:rsid w:val="00D30C5B"/>
    <w:rsid w:val="00D3356C"/>
    <w:rsid w:val="00D50ED9"/>
    <w:rsid w:val="00D528F4"/>
    <w:rsid w:val="00D60CE6"/>
    <w:rsid w:val="00D60F33"/>
    <w:rsid w:val="00D65B96"/>
    <w:rsid w:val="00D6614E"/>
    <w:rsid w:val="00D67B39"/>
    <w:rsid w:val="00D67EDF"/>
    <w:rsid w:val="00D7352A"/>
    <w:rsid w:val="00D752F2"/>
    <w:rsid w:val="00D75401"/>
    <w:rsid w:val="00D764D5"/>
    <w:rsid w:val="00D76CA5"/>
    <w:rsid w:val="00D8071A"/>
    <w:rsid w:val="00D87ECD"/>
    <w:rsid w:val="00D97427"/>
    <w:rsid w:val="00DA6051"/>
    <w:rsid w:val="00DB2706"/>
    <w:rsid w:val="00DB5748"/>
    <w:rsid w:val="00DB63AF"/>
    <w:rsid w:val="00DC0672"/>
    <w:rsid w:val="00DC071A"/>
    <w:rsid w:val="00DC0C26"/>
    <w:rsid w:val="00DC28FE"/>
    <w:rsid w:val="00DD57A6"/>
    <w:rsid w:val="00DD5B68"/>
    <w:rsid w:val="00DD71C0"/>
    <w:rsid w:val="00DE2625"/>
    <w:rsid w:val="00DE426E"/>
    <w:rsid w:val="00DF0E4D"/>
    <w:rsid w:val="00DF2159"/>
    <w:rsid w:val="00DF4D07"/>
    <w:rsid w:val="00DF506B"/>
    <w:rsid w:val="00E01AA9"/>
    <w:rsid w:val="00E05152"/>
    <w:rsid w:val="00E2232F"/>
    <w:rsid w:val="00E2610B"/>
    <w:rsid w:val="00E32C6A"/>
    <w:rsid w:val="00E33DB6"/>
    <w:rsid w:val="00E353F2"/>
    <w:rsid w:val="00E40BE1"/>
    <w:rsid w:val="00E40E1E"/>
    <w:rsid w:val="00E43AD9"/>
    <w:rsid w:val="00E51B8B"/>
    <w:rsid w:val="00E62AC3"/>
    <w:rsid w:val="00E64A70"/>
    <w:rsid w:val="00E65AEC"/>
    <w:rsid w:val="00E66582"/>
    <w:rsid w:val="00E74D99"/>
    <w:rsid w:val="00E7566C"/>
    <w:rsid w:val="00E77A99"/>
    <w:rsid w:val="00E80EF6"/>
    <w:rsid w:val="00E8207F"/>
    <w:rsid w:val="00E86419"/>
    <w:rsid w:val="00E928C1"/>
    <w:rsid w:val="00E939CB"/>
    <w:rsid w:val="00E955E8"/>
    <w:rsid w:val="00EA26EB"/>
    <w:rsid w:val="00EA2E64"/>
    <w:rsid w:val="00EC5A3D"/>
    <w:rsid w:val="00EC674D"/>
    <w:rsid w:val="00EC7DBA"/>
    <w:rsid w:val="00ED257E"/>
    <w:rsid w:val="00ED27D5"/>
    <w:rsid w:val="00ED4531"/>
    <w:rsid w:val="00ED7C08"/>
    <w:rsid w:val="00EE2246"/>
    <w:rsid w:val="00EE790C"/>
    <w:rsid w:val="00EF2E07"/>
    <w:rsid w:val="00EF4A41"/>
    <w:rsid w:val="00EF731D"/>
    <w:rsid w:val="00F100E5"/>
    <w:rsid w:val="00F15594"/>
    <w:rsid w:val="00F21D11"/>
    <w:rsid w:val="00F24562"/>
    <w:rsid w:val="00F26DE6"/>
    <w:rsid w:val="00F2738C"/>
    <w:rsid w:val="00F3358E"/>
    <w:rsid w:val="00F35AA3"/>
    <w:rsid w:val="00F478B2"/>
    <w:rsid w:val="00F4790B"/>
    <w:rsid w:val="00F51F19"/>
    <w:rsid w:val="00F548F7"/>
    <w:rsid w:val="00F601AC"/>
    <w:rsid w:val="00F603EF"/>
    <w:rsid w:val="00F60848"/>
    <w:rsid w:val="00F66B19"/>
    <w:rsid w:val="00F84E8E"/>
    <w:rsid w:val="00F91173"/>
    <w:rsid w:val="00F918D3"/>
    <w:rsid w:val="00F95F37"/>
    <w:rsid w:val="00FB6D0C"/>
    <w:rsid w:val="00FE0C43"/>
    <w:rsid w:val="00FE6770"/>
    <w:rsid w:val="00FE6951"/>
    <w:rsid w:val="00FF6A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D47FF"/>
  <w15:docId w15:val="{E1E6C037-1C73-4454-BCDF-8E602CE5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FB0"/>
    <w:pPr>
      <w:widowControl w:val="0"/>
      <w:suppressAutoHyphens/>
    </w:pPr>
    <w:rPr>
      <w:rFonts w:eastAsia="Arial Unicode MS" w:cs="Tahoma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7D1FB0"/>
  </w:style>
  <w:style w:type="character" w:customStyle="1" w:styleId="NumberingSymbols">
    <w:name w:val="Numbering Symbols"/>
    <w:rsid w:val="007D1FB0"/>
  </w:style>
  <w:style w:type="character" w:customStyle="1" w:styleId="Bullets">
    <w:name w:val="Bullets"/>
    <w:rsid w:val="007D1FB0"/>
    <w:rPr>
      <w:rFonts w:ascii="StarSymbol" w:eastAsia="StarSymbol" w:hAnsi="StarSymbol" w:cs="StarSymbol"/>
      <w:sz w:val="18"/>
      <w:szCs w:val="18"/>
    </w:rPr>
  </w:style>
  <w:style w:type="character" w:customStyle="1" w:styleId="EndnoteCharacters">
    <w:name w:val="Endnote Characters"/>
    <w:rsid w:val="007D1FB0"/>
  </w:style>
  <w:style w:type="paragraph" w:styleId="BodyText">
    <w:name w:val="Body Text"/>
    <w:basedOn w:val="Normal"/>
    <w:semiHidden/>
    <w:rsid w:val="007D1FB0"/>
    <w:pPr>
      <w:spacing w:after="120"/>
    </w:pPr>
  </w:style>
  <w:style w:type="paragraph" w:customStyle="1" w:styleId="Heading">
    <w:name w:val="Heading"/>
    <w:basedOn w:val="Normal"/>
    <w:next w:val="BodyText"/>
    <w:rsid w:val="007D1FB0"/>
    <w:pPr>
      <w:keepNext/>
      <w:spacing w:before="240" w:after="120"/>
    </w:pPr>
    <w:rPr>
      <w:rFonts w:ascii="Arial" w:hAnsi="Arial"/>
      <w:sz w:val="28"/>
      <w:szCs w:val="28"/>
    </w:rPr>
  </w:style>
  <w:style w:type="paragraph" w:styleId="List">
    <w:name w:val="List"/>
    <w:basedOn w:val="BodyText"/>
    <w:semiHidden/>
    <w:rsid w:val="007D1FB0"/>
  </w:style>
  <w:style w:type="paragraph" w:customStyle="1" w:styleId="TableContents">
    <w:name w:val="Table Contents"/>
    <w:basedOn w:val="Normal"/>
    <w:rsid w:val="007D1FB0"/>
    <w:pPr>
      <w:suppressLineNumbers/>
    </w:pPr>
  </w:style>
  <w:style w:type="paragraph" w:customStyle="1" w:styleId="TableHeading">
    <w:name w:val="Table Heading"/>
    <w:basedOn w:val="TableContents"/>
    <w:rsid w:val="007D1FB0"/>
    <w:pPr>
      <w:jc w:val="center"/>
    </w:pPr>
    <w:rPr>
      <w:b/>
      <w:bCs/>
      <w:i/>
      <w:iCs/>
    </w:rPr>
  </w:style>
  <w:style w:type="paragraph" w:styleId="Caption">
    <w:name w:val="caption"/>
    <w:basedOn w:val="Normal"/>
    <w:qFormat/>
    <w:rsid w:val="007D1FB0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Normal"/>
    <w:rsid w:val="007D1FB0"/>
    <w:pPr>
      <w:suppressLineNumbers/>
    </w:pPr>
  </w:style>
  <w:style w:type="table" w:styleId="TableGrid">
    <w:name w:val="Table Grid"/>
    <w:basedOn w:val="TableNormal"/>
    <w:uiPriority w:val="59"/>
    <w:rsid w:val="000924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A26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6A78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A78"/>
    <w:rPr>
      <w:rFonts w:ascii="Tahoma" w:eastAsia="Arial Unicode MS" w:hAnsi="Tahoma" w:cs="Tahoma"/>
      <w:sz w:val="16"/>
      <w:szCs w:val="16"/>
      <w:lang w:bidi="en-US"/>
    </w:rPr>
  </w:style>
  <w:style w:type="paragraph" w:styleId="NoSpacing">
    <w:name w:val="No Spacing"/>
    <w:uiPriority w:val="1"/>
    <w:qFormat/>
    <w:rsid w:val="002C11C3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93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216BA-02AD-4F1F-8352-7B80BA43B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Nunya Bizness</dc:creator>
  <cp:lastModifiedBy>James Harvell</cp:lastModifiedBy>
  <cp:revision>4</cp:revision>
  <cp:lastPrinted>2009-11-06T11:17:00Z</cp:lastPrinted>
  <dcterms:created xsi:type="dcterms:W3CDTF">2013-10-07T00:52:00Z</dcterms:created>
  <dcterms:modified xsi:type="dcterms:W3CDTF">2020-12-14T13:58:00Z</dcterms:modified>
</cp:coreProperties>
</file>